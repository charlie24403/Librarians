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7147C4F1" w:rsidR="002A522E" w:rsidRDefault="004A6C66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RM50</w:t>
            </w:r>
            <w:r w:rsidR="00832FDD">
              <w:rPr>
                <w:rFonts w:ascii="ＭＳ Ｐゴシック" w:hAnsi="ＭＳ Ｐゴシック" w:cs="ＭＳ Ｐゴシック"/>
              </w:rPr>
              <w:t>3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26831D73" w:rsidR="002A522E" w:rsidRPr="00E96C15" w:rsidRDefault="00832FD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予約台帳へ予約の削除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65218574" w:rsidR="002A522E" w:rsidRDefault="004A6C66">
            <w:r>
              <w:rPr>
                <w:rFonts w:ascii="ＭＳ Ｐゴシック" w:hAnsi="ＭＳ Ｐゴシック" w:cs="ＭＳ Ｐゴシック" w:hint="eastAsia"/>
              </w:rPr>
              <w:t>予約を</w:t>
            </w:r>
            <w:r w:rsidR="00832FDD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32A6A5B" w:rsidR="002A522E" w:rsidRDefault="004A6C66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7511B1A5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832FDD">
              <w:rPr>
                <w:rFonts w:ascii="ＭＳ Ｐゴシック" w:hAnsi="ＭＳ Ｐゴシック" w:cs="ＭＳ Ｐゴシック" w:hint="eastAsia"/>
              </w:rPr>
              <w:t>削除</w:t>
            </w:r>
            <w:r w:rsidR="0099659F"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4AA3FF86" w:rsidR="002A522E" w:rsidRDefault="004A6C66"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A950A9">
              <w:rPr>
                <w:rFonts w:ascii="ＭＳ Ｐゴシック" w:hAnsi="ＭＳ Ｐゴシック" w:cs="ＭＳ Ｐゴシック" w:hint="eastAsia"/>
              </w:rPr>
              <w:t>を</w:t>
            </w:r>
            <w:r w:rsidR="00832FDD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0DBF30D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4A6C66">
              <w:rPr>
                <w:rFonts w:ascii="ＭＳ Ｐゴシック" w:hAnsi="ＭＳ Ｐゴシック" w:cs="ＭＳ Ｐゴシック" w:hint="eastAsia"/>
              </w:rPr>
              <w:t>予約</w:t>
            </w:r>
            <w:r w:rsidR="00832FDD">
              <w:rPr>
                <w:rFonts w:ascii="ＭＳ Ｐゴシック" w:hAnsi="ＭＳ Ｐゴシック" w:cs="ＭＳ Ｐゴシック" w:hint="eastAsia"/>
              </w:rPr>
              <w:t>を削除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579EBF83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情報を</w:t>
            </w:r>
            <w:r w:rsidR="00832FDD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6B4E1E39" w:rsidR="002A522E" w:rsidRDefault="00E926EC" w:rsidP="00E926EC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723030">
              <w:rPr>
                <w:rFonts w:ascii="ＭＳ Ｐゴシック" w:hAnsi="ＭＳ Ｐゴシック" w:cs="ＭＳ Ｐゴシック" w:hint="eastAsia"/>
              </w:rPr>
              <w:t>を削除</w:t>
            </w:r>
            <w:r>
              <w:rPr>
                <w:rFonts w:ascii="ＭＳ Ｐゴシック" w:hAnsi="ＭＳ Ｐゴシック" w:cs="ＭＳ Ｐゴシック" w:hint="eastAsia"/>
              </w:rPr>
              <w:t>する</w:t>
            </w:r>
            <w:r w:rsidR="00723030">
              <w:rPr>
                <w:rFonts w:ascii="ＭＳ Ｐゴシック" w:hAnsi="ＭＳ Ｐゴシック" w:cs="ＭＳ Ｐゴシック" w:hint="eastAsia"/>
              </w:rPr>
              <w:t>ためにパスワードを入力し「確認画面へ」ボタンを押す</w:t>
            </w:r>
          </w:p>
          <w:p w14:paraId="3B59393C" w14:textId="2F51BB2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723030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AB11F4">
              <w:rPr>
                <w:rFonts w:ascii="ＭＳ Ｐゴシック" w:hAnsi="ＭＳ Ｐゴシック" w:cs="ＭＳ Ｐゴシック" w:hint="eastAsia"/>
              </w:rPr>
              <w:t>確認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1434F022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723030">
              <w:rPr>
                <w:rFonts w:ascii="ＭＳ Ｐゴシック" w:hAnsi="ＭＳ Ｐゴシック" w:cs="ＭＳ Ｐゴシック" w:hint="eastAsia"/>
              </w:rPr>
              <w:t>削除</w:t>
            </w:r>
            <w:r w:rsidR="00AB11F4">
              <w:rPr>
                <w:rFonts w:ascii="ＭＳ Ｐゴシック" w:hAnsi="ＭＳ Ｐゴシック" w:cs="ＭＳ Ｐゴシック" w:hint="eastAsia"/>
              </w:rPr>
              <w:t>する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4648839A" w:rsidR="00AB11F4" w:rsidRDefault="00AB11F4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>
              <w:rPr>
                <w:rFonts w:ascii="ＭＳ Ｐゴシック" w:hAnsi="ＭＳ Ｐゴシック" w:cs="ＭＳ Ｐゴシック" w:hint="eastAsia"/>
              </w:rPr>
              <w:t>予約</w:t>
            </w:r>
            <w:r w:rsidR="00723030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09B2ABED" w14:textId="55A10CC9" w:rsidR="00866DF3" w:rsidRDefault="00723030" w:rsidP="00723030">
            <w:pPr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入力したパスワードが正しくない</w:t>
            </w:r>
          </w:p>
          <w:p w14:paraId="6285AB55" w14:textId="541178B8" w:rsidR="002A522E" w:rsidRDefault="00866DF3" w:rsidP="00866DF3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723030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FB4F" w14:textId="77777777" w:rsidR="00F64203" w:rsidRDefault="00F64203">
      <w:r>
        <w:separator/>
      </w:r>
    </w:p>
  </w:endnote>
  <w:endnote w:type="continuationSeparator" w:id="0">
    <w:p w14:paraId="6E615FA0" w14:textId="77777777" w:rsidR="00F64203" w:rsidRDefault="00F6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DBD4" w14:textId="77777777" w:rsidR="00F64203" w:rsidRDefault="00F64203">
      <w:r>
        <w:separator/>
      </w:r>
    </w:p>
  </w:footnote>
  <w:footnote w:type="continuationSeparator" w:id="0">
    <w:p w14:paraId="19477AAE" w14:textId="77777777" w:rsidR="00F64203" w:rsidRDefault="00F64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65D52"/>
    <w:rsid w:val="000946DD"/>
    <w:rsid w:val="000E2C3C"/>
    <w:rsid w:val="001B4B76"/>
    <w:rsid w:val="002A522E"/>
    <w:rsid w:val="002A7DB6"/>
    <w:rsid w:val="00304F27"/>
    <w:rsid w:val="00306281"/>
    <w:rsid w:val="00327250"/>
    <w:rsid w:val="00447158"/>
    <w:rsid w:val="004A6C66"/>
    <w:rsid w:val="005E1980"/>
    <w:rsid w:val="00723030"/>
    <w:rsid w:val="00795D4C"/>
    <w:rsid w:val="00832FDD"/>
    <w:rsid w:val="008342BF"/>
    <w:rsid w:val="0083757B"/>
    <w:rsid w:val="00866DF3"/>
    <w:rsid w:val="008A442C"/>
    <w:rsid w:val="0099659F"/>
    <w:rsid w:val="00A950A9"/>
    <w:rsid w:val="00AB11F4"/>
    <w:rsid w:val="00B85248"/>
    <w:rsid w:val="00C2020C"/>
    <w:rsid w:val="00D01E85"/>
    <w:rsid w:val="00E926EC"/>
    <w:rsid w:val="00E96C15"/>
    <w:rsid w:val="00EC16FB"/>
    <w:rsid w:val="00EF689F"/>
    <w:rsid w:val="00F64203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2022-05-17T08:10:00Z</dcterms:created>
  <dcterms:modified xsi:type="dcterms:W3CDTF">2022-05-17T08:17:00Z</dcterms:modified>
</cp:coreProperties>
</file>