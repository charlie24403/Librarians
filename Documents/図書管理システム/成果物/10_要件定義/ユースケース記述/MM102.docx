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3B537EF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99659F">
              <w:rPr>
                <w:rFonts w:ascii="ＭＳ Ｐゴシック" w:hAnsi="ＭＳ Ｐゴシック" w:cs="ＭＳ Ｐゴシック"/>
              </w:rPr>
              <w:t>2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66792635" w:rsidR="002A522E" w:rsidRDefault="0099659F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会員台帳の会員情報の変更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5ED763E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77AD5C4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会員情報変更画面にアクセスできる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1E50F6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会員情報を変更できる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F51A905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</w:t>
            </w:r>
            <w:r w:rsidR="0099659F">
              <w:rPr>
                <w:rFonts w:ascii="ＭＳ Ｐゴシック" w:hAnsi="ＭＳ Ｐゴシック" w:cs="ＭＳ Ｐゴシック" w:hint="eastAsia"/>
              </w:rPr>
              <w:t>情報の変更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2EDC5DB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99659F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280941D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する会員の名前、住所、電話番号、メールアドレス、生年月日を入力し、「確認画面へ」ボタンを押す</w:t>
            </w:r>
          </w:p>
          <w:p w14:paraId="3B59393C" w14:textId="37541FC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65B40CDE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B85248">
              <w:rPr>
                <w:rFonts w:ascii="ＭＳ Ｐゴシック" w:hAnsi="ＭＳ Ｐゴシック" w:cs="ＭＳ Ｐゴシック" w:hint="eastAsia"/>
              </w:rPr>
              <w:t>変更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41CFCFE2" w14:textId="77777777" w:rsidR="002A522E" w:rsidRPr="000540E2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565DBC1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2159ABB7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081D47CD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66583F6A" w14:textId="77777777"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14:paraId="6285AB55" w14:textId="77777777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footerReference w:type="first" r:id="rId8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EFE8" w14:textId="77777777" w:rsidR="00106262" w:rsidRDefault="00106262">
      <w:r>
        <w:separator/>
      </w:r>
    </w:p>
  </w:endnote>
  <w:endnote w:type="continuationSeparator" w:id="0">
    <w:p w14:paraId="01757FA2" w14:textId="77777777" w:rsidR="00106262" w:rsidRDefault="0010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DE8" w14:textId="77777777" w:rsidR="002A522E" w:rsidRDefault="002A52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3B0D" w14:textId="77777777" w:rsidR="00106262" w:rsidRDefault="00106262">
      <w:r>
        <w:separator/>
      </w:r>
    </w:p>
  </w:footnote>
  <w:footnote w:type="continuationSeparator" w:id="0">
    <w:p w14:paraId="23210CE9" w14:textId="77777777" w:rsidR="00106262" w:rsidRDefault="0010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540E2"/>
    <w:rsid w:val="000946DD"/>
    <w:rsid w:val="000E2C3C"/>
    <w:rsid w:val="00106262"/>
    <w:rsid w:val="002A522E"/>
    <w:rsid w:val="00304F27"/>
    <w:rsid w:val="00306281"/>
    <w:rsid w:val="00327250"/>
    <w:rsid w:val="00795D4C"/>
    <w:rsid w:val="008A442C"/>
    <w:rsid w:val="0099659F"/>
    <w:rsid w:val="00B85248"/>
    <w:rsid w:val="00C2020C"/>
    <w:rsid w:val="00D01E85"/>
    <w:rsid w:val="00E75414"/>
    <w:rsid w:val="00EC16FB"/>
    <w:rsid w:val="00FB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2022-05-17T06:58:00Z</dcterms:created>
  <dcterms:modified xsi:type="dcterms:W3CDTF">2022-05-17T07:00:00Z</dcterms:modified>
</cp:coreProperties>
</file>