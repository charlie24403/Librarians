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5516C3D1" w:rsidR="002A522E" w:rsidRDefault="004A6C66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RM501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119F3EA3" w:rsidR="002A522E" w:rsidRPr="00E96C15" w:rsidRDefault="004A6C66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予約台帳へ予約の登録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71B8C65D" w:rsidR="002A522E" w:rsidRDefault="004A6C66">
            <w:r>
              <w:rPr>
                <w:rFonts w:ascii="ＭＳ Ｐゴシック" w:hAnsi="ＭＳ Ｐゴシック" w:cs="ＭＳ Ｐゴシック" w:hint="eastAsia"/>
              </w:rPr>
              <w:t>新規予約を登録する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632A6A5B" w:rsidR="002A522E" w:rsidRDefault="004A6C66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40C1D938" w:rsidR="002A522E" w:rsidRDefault="004A6C66">
            <w:r>
              <w:rPr>
                <w:rFonts w:ascii="ＭＳ Ｐゴシック" w:hAnsi="ＭＳ Ｐゴシック" w:cs="ＭＳ Ｐゴシック" w:hint="eastAsia"/>
              </w:rPr>
              <w:t>予約登録</w:t>
            </w:r>
            <w:r w:rsidR="0099659F"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62E69DCA" w:rsidR="002A522E" w:rsidRDefault="004A6C66">
            <w:r>
              <w:rPr>
                <w:rFonts w:ascii="ＭＳ Ｐゴシック" w:hAnsi="ＭＳ Ｐゴシック" w:cs="ＭＳ Ｐゴシック" w:hint="eastAsia"/>
              </w:rPr>
              <w:t>予約登録できる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497BFA03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4A6C66">
              <w:rPr>
                <w:rFonts w:ascii="ＭＳ Ｐゴシック" w:hAnsi="ＭＳ Ｐゴシック" w:cs="ＭＳ Ｐゴシック" w:hint="eastAsia"/>
              </w:rPr>
              <w:t>予約</w:t>
            </w:r>
            <w:r w:rsidR="00E926EC">
              <w:rPr>
                <w:rFonts w:ascii="ＭＳ Ｐゴシック" w:hAnsi="ＭＳ Ｐゴシック" w:cs="ＭＳ Ｐゴシック" w:hint="eastAsia"/>
              </w:rPr>
              <w:t>する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36816A5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26EC"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情報を</w:t>
            </w:r>
            <w:r w:rsidR="00E926EC">
              <w:rPr>
                <w:rFonts w:ascii="ＭＳ Ｐゴシック" w:hAnsi="ＭＳ Ｐゴシック" w:cs="ＭＳ Ｐゴシック" w:hint="eastAsia"/>
              </w:rPr>
              <w:t>登録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6FCE7871" w:rsidR="002A522E" w:rsidRDefault="00E926EC" w:rsidP="00E926EC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登録する会員の名前、住所、電話番号、メールアドレス、生年月日を入力し、「確認画面へ」ボタンを押す</w:t>
            </w:r>
          </w:p>
          <w:p w14:paraId="3B59393C" w14:textId="30C275B8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E926EC"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情報の</w:t>
            </w:r>
            <w:r w:rsidR="00AB11F4">
              <w:rPr>
                <w:rFonts w:ascii="ＭＳ Ｐゴシック" w:hAnsi="ＭＳ Ｐゴシック" w:cs="ＭＳ Ｐゴシック" w:hint="eastAsia"/>
              </w:rPr>
              <w:t>確認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68F58464" w14:textId="1548180F" w:rsidR="002A522E" w:rsidRPr="00AB11F4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AB11F4">
              <w:rPr>
                <w:rFonts w:ascii="ＭＳ Ｐゴシック" w:hAnsi="ＭＳ Ｐゴシック" w:cs="ＭＳ Ｐゴシック" w:hint="eastAsia"/>
              </w:rPr>
              <w:t>予約する</w:t>
            </w:r>
            <w:r>
              <w:rPr>
                <w:rFonts w:ascii="ＭＳ Ｐゴシック" w:hAnsi="ＭＳ Ｐゴシック" w:cs="ＭＳ Ｐゴシック" w:hint="eastAsia"/>
              </w:rPr>
              <w:t>」ボタンを押す</w:t>
            </w:r>
          </w:p>
          <w:p w14:paraId="09CFC0E2" w14:textId="0B4AF394" w:rsidR="00AB11F4" w:rsidRDefault="00AB11F4" w:rsidP="00AB11F4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完了画面を表示する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3CAECD61" w14:textId="68185CF2" w:rsidR="001B4B76" w:rsidRPr="00866DF3" w:rsidRDefault="00866DF3" w:rsidP="001B4B76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「名前」は必須、50文字以下</w:t>
            </w:r>
          </w:p>
          <w:p w14:paraId="784A90D4" w14:textId="77777777" w:rsidR="00866DF3" w:rsidRDefault="00866DF3" w:rsidP="00866DF3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「住所」は必須、200文字以下</w:t>
            </w:r>
          </w:p>
          <w:p w14:paraId="1FC9E8A6" w14:textId="77777777" w:rsidR="00866DF3" w:rsidRDefault="00866DF3" w:rsidP="00866DF3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「電話番号」は必須、20文字以下</w:t>
            </w:r>
          </w:p>
          <w:p w14:paraId="09B2ABED" w14:textId="3A61C390" w:rsidR="00866DF3" w:rsidRDefault="00866DF3" w:rsidP="001B4B76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「メールアドレス」は、50文字以下、メールアドレスとして正しいフォーマットであること、同じメールアドレスが登録されていない</w:t>
            </w:r>
            <w:r>
              <w:rPr>
                <w:rFonts w:ascii="ＭＳ Ｐゴシック" w:hAnsi="ＭＳ Ｐゴシック" w:cs="ＭＳ Ｐゴシック" w:hint="eastAsia"/>
              </w:rPr>
              <w:t>こと</w:t>
            </w:r>
          </w:p>
          <w:p w14:paraId="6285AB55" w14:textId="415489EA" w:rsidR="002A522E" w:rsidRDefault="00866DF3" w:rsidP="00866DF3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</w:t>
            </w:r>
            <w:r>
              <w:rPr>
                <w:rFonts w:ascii="ＭＳ Ｐゴシック" w:hAnsi="ＭＳ Ｐゴシック" w:cs="ＭＳ Ｐゴシック" w:hint="eastAsia"/>
              </w:rPr>
              <w:t>予約</w:t>
            </w:r>
            <w:r>
              <w:rPr>
                <w:rFonts w:ascii="ＭＳ Ｐゴシック" w:hAnsi="ＭＳ Ｐゴシック" w:cs="ＭＳ Ｐゴシック" w:hint="eastAsia"/>
              </w:rPr>
              <w:t>情報入力画面を再表示する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D7C4" w14:textId="77777777" w:rsidR="004B6B1B" w:rsidRDefault="004B6B1B">
      <w:r>
        <w:separator/>
      </w:r>
    </w:p>
  </w:endnote>
  <w:endnote w:type="continuationSeparator" w:id="0">
    <w:p w14:paraId="47D4D546" w14:textId="77777777" w:rsidR="004B6B1B" w:rsidRDefault="004B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ECC5" w14:textId="77777777" w:rsidR="004B6B1B" w:rsidRDefault="004B6B1B">
      <w:r>
        <w:separator/>
      </w:r>
    </w:p>
  </w:footnote>
  <w:footnote w:type="continuationSeparator" w:id="0">
    <w:p w14:paraId="3C07D2E8" w14:textId="77777777" w:rsidR="004B6B1B" w:rsidRDefault="004B6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946DD"/>
    <w:rsid w:val="000E2C3C"/>
    <w:rsid w:val="001B4B76"/>
    <w:rsid w:val="002A522E"/>
    <w:rsid w:val="00304F27"/>
    <w:rsid w:val="00306281"/>
    <w:rsid w:val="00327250"/>
    <w:rsid w:val="00447158"/>
    <w:rsid w:val="004A6C66"/>
    <w:rsid w:val="004B6B1B"/>
    <w:rsid w:val="005E1980"/>
    <w:rsid w:val="00795D4C"/>
    <w:rsid w:val="008342BF"/>
    <w:rsid w:val="0083757B"/>
    <w:rsid w:val="00866DF3"/>
    <w:rsid w:val="008A442C"/>
    <w:rsid w:val="0099659F"/>
    <w:rsid w:val="00AB11F4"/>
    <w:rsid w:val="00B85248"/>
    <w:rsid w:val="00C2020C"/>
    <w:rsid w:val="00D01E85"/>
    <w:rsid w:val="00E926EC"/>
    <w:rsid w:val="00E96C15"/>
    <w:rsid w:val="00EC16FB"/>
    <w:rsid w:val="00E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3</cp:revision>
  <cp:lastPrinted>2002-02-14T12:02:00Z</cp:lastPrinted>
  <dcterms:created xsi:type="dcterms:W3CDTF">2022-05-17T07:12:00Z</dcterms:created>
  <dcterms:modified xsi:type="dcterms:W3CDTF">2022-05-17T07:32:00Z</dcterms:modified>
</cp:coreProperties>
</file>