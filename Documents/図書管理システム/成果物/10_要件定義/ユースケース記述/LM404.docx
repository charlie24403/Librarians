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50211391" w:rsidR="002A522E" w:rsidRDefault="00ED67A8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LM40</w:t>
            </w:r>
            <w:r w:rsidR="00D7227D">
              <w:rPr>
                <w:rFonts w:ascii="ＭＳ Ｐゴシック" w:hAnsi="ＭＳ Ｐゴシック" w:cs="ＭＳ Ｐゴシック" w:hint="eastAsia"/>
              </w:rPr>
              <w:t>4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358A9867" w:rsidR="002A522E" w:rsidRPr="00E96C15" w:rsidRDefault="00ED67A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貸出台帳へ資料の貸出</w:t>
            </w:r>
            <w:r w:rsidR="00D7227D">
              <w:rPr>
                <w:rFonts w:ascii="Segoe UI" w:hAnsi="Segoe UI" w:cs="Segoe UI" w:hint="eastAsia"/>
                <w:color w:val="24292F"/>
                <w:shd w:val="clear" w:color="auto" w:fill="FFFFFF"/>
              </w:rPr>
              <w:t>情報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の</w:t>
            </w:r>
            <w:r w:rsidR="00D7227D">
              <w:rPr>
                <w:rFonts w:ascii="Segoe UI" w:hAnsi="Segoe UI" w:cs="Segoe UI" w:hint="eastAsia"/>
                <w:color w:val="24292F"/>
                <w:shd w:val="clear" w:color="auto" w:fill="FFFFFF"/>
              </w:rPr>
              <w:t>検索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02A19ECD" w:rsidR="002A522E" w:rsidRDefault="00ED67A8">
            <w:r>
              <w:rPr>
                <w:rFonts w:ascii="ＭＳ Ｐゴシック" w:hAnsi="ＭＳ Ｐゴシック" w:cs="ＭＳ Ｐゴシック" w:hint="eastAsia"/>
              </w:rPr>
              <w:t>資料の貸出</w:t>
            </w:r>
            <w:r w:rsidR="001F6060">
              <w:rPr>
                <w:rFonts w:ascii="ＭＳ Ｐゴシック" w:hAnsi="ＭＳ Ｐゴシック" w:cs="ＭＳ Ｐゴシック" w:hint="eastAsia"/>
              </w:rPr>
              <w:t>記録</w:t>
            </w:r>
            <w:r>
              <w:rPr>
                <w:rFonts w:ascii="ＭＳ Ｐゴシック" w:hAnsi="ＭＳ Ｐゴシック" w:cs="ＭＳ Ｐゴシック" w:hint="eastAsia"/>
              </w:rPr>
              <w:t>の</w:t>
            </w:r>
            <w:r w:rsidR="00D7227D">
              <w:rPr>
                <w:rFonts w:ascii="ＭＳ Ｐゴシック" w:hAnsi="ＭＳ Ｐゴシック" w:cs="ＭＳ Ｐゴシック" w:hint="eastAsia"/>
              </w:rPr>
              <w:t>検索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6B014127" w:rsidR="002A522E" w:rsidRDefault="00CC58A0">
            <w:r>
              <w:rPr>
                <w:rFonts w:ascii="ＭＳ Ｐゴシック" w:hAnsi="ＭＳ Ｐゴシック" w:cs="ＭＳ Ｐゴシック" w:hint="eastAsia"/>
              </w:rPr>
              <w:t>受付・司書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10A2266C" w:rsidR="002A522E" w:rsidRDefault="00ED67A8">
            <w:r>
              <w:rPr>
                <w:rFonts w:hint="eastAsia"/>
              </w:rPr>
              <w:t>貸出</w:t>
            </w:r>
            <w:r w:rsidR="00D7227D">
              <w:rPr>
                <w:rFonts w:hint="eastAsia"/>
              </w:rPr>
              <w:t>情報検索</w:t>
            </w:r>
            <w:r w:rsidR="001F6060">
              <w:rPr>
                <w:rFonts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2C2C3D2E" w:rsidR="002A522E" w:rsidRDefault="001F6060">
            <w:r>
              <w:rPr>
                <w:rFonts w:ascii="ＭＳ Ｐゴシック" w:hAnsi="ＭＳ Ｐゴシック" w:cs="ＭＳ Ｐゴシック" w:hint="eastAsia"/>
              </w:rPr>
              <w:t>貸出台帳</w:t>
            </w:r>
            <w:r w:rsidR="00D7227D">
              <w:rPr>
                <w:rFonts w:ascii="ＭＳ Ｐゴシック" w:hAnsi="ＭＳ Ｐゴシック" w:cs="ＭＳ Ｐゴシック" w:hint="eastAsia"/>
              </w:rPr>
              <w:t>から指定した</w:t>
            </w:r>
            <w:r>
              <w:rPr>
                <w:rFonts w:ascii="ＭＳ Ｐゴシック" w:hAnsi="ＭＳ Ｐゴシック" w:cs="ＭＳ Ｐゴシック" w:hint="eastAsia"/>
              </w:rPr>
              <w:t>貸出記録が</w:t>
            </w:r>
            <w:r w:rsidR="00D7227D">
              <w:rPr>
                <w:rFonts w:ascii="ＭＳ Ｐゴシック" w:hAnsi="ＭＳ Ｐゴシック" w:cs="ＭＳ Ｐゴシック" w:hint="eastAsia"/>
              </w:rPr>
              <w:t>一覧表示</w:t>
            </w:r>
            <w:r>
              <w:rPr>
                <w:rFonts w:ascii="ＭＳ Ｐゴシック" w:hAnsi="ＭＳ Ｐゴシック" w:cs="ＭＳ Ｐゴシック" w:hint="eastAsia"/>
              </w:rPr>
              <w:t>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5FAE255C" w:rsidR="002A522E" w:rsidRDefault="00D01E85" w:rsidP="00666339">
            <w:pPr>
              <w:numPr>
                <w:ilvl w:val="0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D7227D">
              <w:rPr>
                <w:rFonts w:ascii="ＭＳ Ｐゴシック" w:hAnsi="ＭＳ Ｐゴシック" w:cs="ＭＳ Ｐゴシック" w:hint="eastAsia"/>
              </w:rPr>
              <w:t>貸出情報の検索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1B7EA998" w:rsidR="002A522E" w:rsidRDefault="00D01E85" w:rsidP="00666339">
            <w:pPr>
              <w:numPr>
                <w:ilvl w:val="0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D7227D">
              <w:rPr>
                <w:rFonts w:ascii="ＭＳ Ｐゴシック" w:hAnsi="ＭＳ Ｐゴシック" w:cs="ＭＳ Ｐゴシック" w:hint="eastAsia"/>
              </w:rPr>
              <w:t>書籍情報を入力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68F58464" w14:textId="0CACEE94" w:rsidR="002A522E" w:rsidRPr="00AB11F4" w:rsidRDefault="00E926EC" w:rsidP="00222303">
            <w:pPr>
              <w:numPr>
                <w:ilvl w:val="0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D7227D">
              <w:rPr>
                <w:rFonts w:ascii="ＭＳ Ｐゴシック" w:hAnsi="ＭＳ Ｐゴシック" w:cs="ＭＳ Ｐゴシック" w:hint="eastAsia"/>
              </w:rPr>
              <w:t>検索</w:t>
            </w:r>
            <w:r w:rsidR="001F6060">
              <w:rPr>
                <w:rFonts w:ascii="ＭＳ Ｐゴシック" w:hAnsi="ＭＳ Ｐゴシック" w:cs="ＭＳ Ｐゴシック" w:hint="eastAsia"/>
              </w:rPr>
              <w:t>したい</w:t>
            </w:r>
            <w:r w:rsidR="00D7227D">
              <w:rPr>
                <w:rFonts w:ascii="ＭＳ Ｐゴシック" w:hAnsi="ＭＳ Ｐゴシック" w:cs="ＭＳ Ｐゴシック" w:hint="eastAsia"/>
              </w:rPr>
              <w:t>書籍の</w:t>
            </w:r>
            <w:r w:rsidR="00222303">
              <w:rPr>
                <w:rFonts w:ascii="ＭＳ Ｐゴシック" w:hAnsi="ＭＳ Ｐゴシック" w:cs="ＭＳ Ｐゴシック" w:hint="eastAsia"/>
              </w:rPr>
              <w:t>検索条件（会員ID、</w:t>
            </w:r>
            <w:r w:rsidR="00D7227D">
              <w:rPr>
                <w:rFonts w:ascii="ＭＳ Ｐゴシック" w:hAnsi="ＭＳ Ｐゴシック" w:cs="ＭＳ Ｐゴシック" w:hint="eastAsia"/>
              </w:rPr>
              <w:t>資料ID</w:t>
            </w:r>
            <w:r w:rsidR="00222303">
              <w:rPr>
                <w:rFonts w:ascii="ＭＳ Ｐゴシック" w:hAnsi="ＭＳ Ｐゴシック" w:cs="ＭＳ Ｐゴシック" w:hint="eastAsia"/>
              </w:rPr>
              <w:t>、貸出年月日、返却期日、返却年月日）</w:t>
            </w:r>
            <w:r w:rsidR="00723030">
              <w:rPr>
                <w:rFonts w:ascii="ＭＳ Ｐゴシック" w:hAnsi="ＭＳ Ｐゴシック" w:cs="ＭＳ Ｐゴシック" w:hint="eastAsia"/>
              </w:rPr>
              <w:t>を入力し「</w:t>
            </w:r>
            <w:r w:rsidR="00222303">
              <w:rPr>
                <w:rFonts w:ascii="ＭＳ Ｐゴシック" w:hAnsi="ＭＳ Ｐゴシック" w:cs="ＭＳ Ｐゴシック" w:hint="eastAsia"/>
              </w:rPr>
              <w:t>検索</w:t>
            </w:r>
            <w:r w:rsidR="00723030">
              <w:rPr>
                <w:rFonts w:ascii="ＭＳ Ｐゴシック" w:hAnsi="ＭＳ Ｐゴシック" w:cs="ＭＳ Ｐゴシック" w:hint="eastAsia"/>
              </w:rPr>
              <w:t>」ボタンを押す</w:t>
            </w:r>
          </w:p>
          <w:p w14:paraId="09CFC0E2" w14:textId="0E772AAD" w:rsidR="00AB11F4" w:rsidRDefault="00666339" w:rsidP="00666339">
            <w:pPr>
              <w:numPr>
                <w:ilvl w:val="0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222303">
              <w:rPr>
                <w:rFonts w:ascii="ＭＳ Ｐゴシック" w:hAnsi="ＭＳ Ｐゴシック" w:cs="ＭＳ Ｐゴシック" w:hint="eastAsia"/>
              </w:rPr>
              <w:t>検索結果</w:t>
            </w:r>
            <w:r>
              <w:rPr>
                <w:rFonts w:ascii="ＭＳ Ｐゴシック" w:hAnsi="ＭＳ Ｐゴシック" w:cs="ＭＳ Ｐゴシック" w:hint="eastAsia"/>
              </w:rPr>
              <w:t>画面を表示する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4D36F1B6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</w:t>
            </w:r>
            <w:r w:rsidR="001B4B76">
              <w:rPr>
                <w:rFonts w:ascii="ＭＳ Ｐゴシック" w:hAnsi="ＭＳ Ｐゴシック" w:cs="ＭＳ Ｐゴシック" w:hint="eastAsia"/>
              </w:rPr>
              <w:t>確認画面へ</w:t>
            </w:r>
            <w:r>
              <w:rPr>
                <w:rFonts w:ascii="ＭＳ Ｐゴシック" w:hAnsi="ＭＳ Ｐゴシック" w:cs="ＭＳ Ｐゴシック" w:hint="eastAsia"/>
              </w:rPr>
              <w:t>」ボタンを押した</w:t>
            </w:r>
          </w:p>
          <w:p w14:paraId="6ECF9E3F" w14:textId="2586DBC5" w:rsidR="00666339" w:rsidRDefault="00666339" w:rsidP="00666339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ascii="ＭＳ Ｐゴシック" w:hAnsi="ＭＳ Ｐゴシック" w:cs="ＭＳ Ｐゴシック" w:hint="eastAsia"/>
              </w:rPr>
              <w:t>会員ID</w:t>
            </w:r>
            <w:r>
              <w:rPr>
                <w:rFonts w:ascii="ＭＳ Ｐゴシック" w:hAnsi="ＭＳ Ｐゴシック" w:cs="ＭＳ Ｐゴシック"/>
              </w:rPr>
              <w:t>」は必須、英数字</w:t>
            </w:r>
            <w:r w:rsidR="00215781">
              <w:rPr>
                <w:rFonts w:ascii="ＭＳ Ｐゴシック" w:hAnsi="ＭＳ Ｐゴシック" w:cs="ＭＳ Ｐゴシック" w:hint="eastAsia"/>
              </w:rPr>
              <w:t>5</w:t>
            </w:r>
            <w:r>
              <w:rPr>
                <w:rFonts w:ascii="ＭＳ Ｐゴシック" w:hAnsi="ＭＳ Ｐゴシック" w:cs="ＭＳ Ｐゴシック"/>
              </w:rPr>
              <w:t>文字</w:t>
            </w:r>
            <w:r w:rsidR="00215781">
              <w:rPr>
                <w:rFonts w:ascii="ＭＳ Ｐゴシック" w:hAnsi="ＭＳ Ｐゴシック" w:cs="ＭＳ Ｐゴシック" w:hint="eastAsia"/>
              </w:rPr>
              <w:t>以下</w:t>
            </w:r>
          </w:p>
          <w:p w14:paraId="5E9F6900" w14:textId="0E49BD82" w:rsidR="001D7AB9" w:rsidRDefault="001D7AB9" w:rsidP="001D7AB9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ascii="ＭＳ Ｐゴシック" w:hAnsi="ＭＳ Ｐゴシック" w:cs="ＭＳ Ｐゴシック" w:hint="eastAsia"/>
              </w:rPr>
              <w:t>資料ID</w:t>
            </w:r>
            <w:r>
              <w:rPr>
                <w:rFonts w:ascii="ＭＳ Ｐゴシック" w:hAnsi="ＭＳ Ｐゴシック" w:cs="ＭＳ Ｐゴシック"/>
              </w:rPr>
              <w:t>」は必須、英数字10文字</w:t>
            </w:r>
            <w:r w:rsidR="00215781">
              <w:rPr>
                <w:rFonts w:ascii="ＭＳ Ｐゴシック" w:hAnsi="ＭＳ Ｐゴシック" w:cs="ＭＳ Ｐゴシック" w:hint="eastAsia"/>
              </w:rPr>
              <w:t>以下</w:t>
            </w:r>
          </w:p>
          <w:p w14:paraId="248C1279" w14:textId="00EAA3A9" w:rsidR="001D7AB9" w:rsidRDefault="001D7AB9" w:rsidP="001D7AB9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ascii="ＭＳ Ｐゴシック" w:hAnsi="ＭＳ Ｐゴシック" w:cs="ＭＳ Ｐゴシック" w:hint="eastAsia"/>
              </w:rPr>
              <w:t>貸出年月日</w:t>
            </w:r>
            <w:r>
              <w:rPr>
                <w:rFonts w:ascii="ＭＳ Ｐゴシック" w:hAnsi="ＭＳ Ｐゴシック" w:cs="ＭＳ Ｐゴシック"/>
              </w:rPr>
              <w:t>」は必須、1</w:t>
            </w:r>
            <w:r w:rsidR="00215781">
              <w:rPr>
                <w:rFonts w:ascii="ＭＳ Ｐゴシック" w:hAnsi="ＭＳ Ｐゴシック" w:cs="ＭＳ Ｐゴシック"/>
              </w:rPr>
              <w:t>1</w:t>
            </w:r>
            <w:r>
              <w:rPr>
                <w:rFonts w:ascii="ＭＳ Ｐゴシック" w:hAnsi="ＭＳ Ｐゴシック" w:cs="ＭＳ Ｐゴシック"/>
              </w:rPr>
              <w:t>文字</w:t>
            </w:r>
            <w:r w:rsidR="00215781">
              <w:rPr>
                <w:rFonts w:ascii="ＭＳ Ｐゴシック" w:hAnsi="ＭＳ Ｐゴシック" w:cs="ＭＳ Ｐゴシック" w:hint="eastAsia"/>
              </w:rPr>
              <w:t>以下</w:t>
            </w:r>
          </w:p>
          <w:p w14:paraId="09B2ABED" w14:textId="66B28535" w:rsidR="00866DF3" w:rsidRPr="00222303" w:rsidRDefault="001D7AB9" w:rsidP="001D7AB9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ascii="ＭＳ Ｐゴシック" w:hAnsi="ＭＳ Ｐゴシック" w:cs="ＭＳ Ｐゴシック" w:hint="eastAsia"/>
              </w:rPr>
              <w:t>返却期日</w:t>
            </w:r>
            <w:r>
              <w:rPr>
                <w:rFonts w:ascii="ＭＳ Ｐゴシック" w:hAnsi="ＭＳ Ｐゴシック" w:cs="ＭＳ Ｐゴシック"/>
              </w:rPr>
              <w:t>」は必須、1</w:t>
            </w:r>
            <w:r w:rsidR="00215781">
              <w:rPr>
                <w:rFonts w:ascii="ＭＳ Ｐゴシック" w:hAnsi="ＭＳ Ｐゴシック" w:cs="ＭＳ Ｐゴシック"/>
              </w:rPr>
              <w:t>1</w:t>
            </w:r>
            <w:r>
              <w:rPr>
                <w:rFonts w:ascii="ＭＳ Ｐゴシック" w:hAnsi="ＭＳ Ｐゴシック" w:cs="ＭＳ Ｐゴシック"/>
              </w:rPr>
              <w:t>文字</w:t>
            </w:r>
            <w:r w:rsidR="00215781">
              <w:rPr>
                <w:rFonts w:ascii="ＭＳ Ｐゴシック" w:hAnsi="ＭＳ Ｐゴシック" w:cs="ＭＳ Ｐゴシック" w:hint="eastAsia"/>
              </w:rPr>
              <w:t>以下</w:t>
            </w:r>
          </w:p>
          <w:p w14:paraId="69AD1FC3" w14:textId="708FBF1E" w:rsidR="00222303" w:rsidRDefault="00222303" w:rsidP="001D7AB9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ascii="ＭＳ Ｐゴシック" w:hAnsi="ＭＳ Ｐゴシック" w:cs="ＭＳ Ｐゴシック" w:hint="eastAsia"/>
              </w:rPr>
              <w:t>返却</w:t>
            </w:r>
            <w:r>
              <w:rPr>
                <w:rFonts w:ascii="ＭＳ Ｐゴシック" w:hAnsi="ＭＳ Ｐゴシック" w:cs="ＭＳ Ｐゴシック" w:hint="eastAsia"/>
              </w:rPr>
              <w:t>年月日</w:t>
            </w:r>
            <w:r>
              <w:rPr>
                <w:rFonts w:ascii="ＭＳ Ｐゴシック" w:hAnsi="ＭＳ Ｐゴシック" w:cs="ＭＳ Ｐゴシック"/>
              </w:rPr>
              <w:t>」は必須、11文字</w:t>
            </w:r>
            <w:r>
              <w:rPr>
                <w:rFonts w:ascii="ＭＳ Ｐゴシック" w:hAnsi="ＭＳ Ｐゴシック" w:cs="ＭＳ Ｐゴシック" w:hint="eastAsia"/>
              </w:rPr>
              <w:t>以下</w:t>
            </w:r>
          </w:p>
          <w:p w14:paraId="6285AB55" w14:textId="3A7121A4" w:rsidR="002A522E" w:rsidRDefault="00866DF3" w:rsidP="00666339">
            <w:pPr>
              <w:numPr>
                <w:ilvl w:val="0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</w:t>
            </w:r>
            <w:r w:rsidR="00215781">
              <w:rPr>
                <w:rFonts w:ascii="ＭＳ Ｐゴシック" w:hAnsi="ＭＳ Ｐゴシック" w:cs="ＭＳ Ｐゴシック" w:hint="eastAsia"/>
              </w:rPr>
              <w:t>とともに、</w:t>
            </w:r>
            <w:r w:rsidR="00222303">
              <w:rPr>
                <w:rFonts w:ascii="ＭＳ Ｐゴシック" w:hAnsi="ＭＳ Ｐゴシック" w:cs="ＭＳ Ｐゴシック" w:hint="eastAsia"/>
              </w:rPr>
              <w:t>検索</w:t>
            </w:r>
            <w:r w:rsidR="00215781">
              <w:rPr>
                <w:rFonts w:ascii="ＭＳ Ｐゴシック" w:hAnsi="ＭＳ Ｐゴシック" w:cs="ＭＳ Ｐゴシック" w:hint="eastAsia"/>
              </w:rPr>
              <w:t>情報入力画面を再表示する</w:t>
            </w:r>
          </w:p>
          <w:p w14:paraId="3D0AD650" w14:textId="77777777" w:rsidR="002A522E" w:rsidRPr="00222303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3E31" w14:textId="77777777" w:rsidR="00BE2780" w:rsidRDefault="00BE2780">
      <w:r>
        <w:separator/>
      </w:r>
    </w:p>
  </w:endnote>
  <w:endnote w:type="continuationSeparator" w:id="0">
    <w:p w14:paraId="733CD1D6" w14:textId="77777777" w:rsidR="00BE2780" w:rsidRDefault="00BE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ＭＳ 明朝"/>
    <w:charset w:val="80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23D39" w14:textId="77777777" w:rsidR="00BE2780" w:rsidRDefault="00BE2780">
      <w:r>
        <w:separator/>
      </w:r>
    </w:p>
  </w:footnote>
  <w:footnote w:type="continuationSeparator" w:id="0">
    <w:p w14:paraId="76067FAB" w14:textId="77777777" w:rsidR="00BE2780" w:rsidRDefault="00BE2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01F228F"/>
    <w:multiLevelType w:val="multilevel"/>
    <w:tmpl w:val="F1E6C69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  <w:num w:numId="5" w16cid:durableId="1801530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1547A"/>
    <w:rsid w:val="00065D52"/>
    <w:rsid w:val="000946DD"/>
    <w:rsid w:val="000E2C3C"/>
    <w:rsid w:val="001B4B76"/>
    <w:rsid w:val="001D7AB9"/>
    <w:rsid w:val="001F6060"/>
    <w:rsid w:val="00215781"/>
    <w:rsid w:val="00222303"/>
    <w:rsid w:val="002445E3"/>
    <w:rsid w:val="002A522E"/>
    <w:rsid w:val="002A7DB6"/>
    <w:rsid w:val="00304F27"/>
    <w:rsid w:val="00306281"/>
    <w:rsid w:val="00327250"/>
    <w:rsid w:val="003541AB"/>
    <w:rsid w:val="00447158"/>
    <w:rsid w:val="004A6C66"/>
    <w:rsid w:val="004E0F83"/>
    <w:rsid w:val="005C44AB"/>
    <w:rsid w:val="005E1980"/>
    <w:rsid w:val="00666339"/>
    <w:rsid w:val="00723030"/>
    <w:rsid w:val="00795D4C"/>
    <w:rsid w:val="007A36E1"/>
    <w:rsid w:val="00832FDD"/>
    <w:rsid w:val="008342BF"/>
    <w:rsid w:val="0083757B"/>
    <w:rsid w:val="00866DF3"/>
    <w:rsid w:val="008A442C"/>
    <w:rsid w:val="0099659F"/>
    <w:rsid w:val="009E61E6"/>
    <w:rsid w:val="00A950A9"/>
    <w:rsid w:val="00AB11F4"/>
    <w:rsid w:val="00B85248"/>
    <w:rsid w:val="00B90D57"/>
    <w:rsid w:val="00BE2780"/>
    <w:rsid w:val="00C2020C"/>
    <w:rsid w:val="00CC58A0"/>
    <w:rsid w:val="00D01E85"/>
    <w:rsid w:val="00D7227D"/>
    <w:rsid w:val="00E519FA"/>
    <w:rsid w:val="00E926EC"/>
    <w:rsid w:val="00E96C15"/>
    <w:rsid w:val="00EC16FB"/>
    <w:rsid w:val="00ED67A8"/>
    <w:rsid w:val="00EF689F"/>
    <w:rsid w:val="00F7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近澤 幸郎</cp:lastModifiedBy>
  <cp:revision>2</cp:revision>
  <cp:lastPrinted>2002-02-14T12:02:00Z</cp:lastPrinted>
  <dcterms:created xsi:type="dcterms:W3CDTF">2022-05-18T08:16:00Z</dcterms:created>
  <dcterms:modified xsi:type="dcterms:W3CDTF">2022-05-18T08:16:00Z</dcterms:modified>
</cp:coreProperties>
</file>