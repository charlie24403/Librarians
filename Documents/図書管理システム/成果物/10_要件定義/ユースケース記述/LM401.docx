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056782AD" w:rsidR="002A522E" w:rsidRDefault="00ED67A8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LM401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5BC42EC1" w:rsidR="002A522E" w:rsidRPr="00E96C15" w:rsidRDefault="00ED67A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貸出台帳へ資料の貸出の登録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4C53DA76" w:rsidR="002A522E" w:rsidRDefault="00ED67A8">
            <w:r>
              <w:rPr>
                <w:rFonts w:ascii="ＭＳ Ｐゴシック" w:hAnsi="ＭＳ Ｐゴシック" w:cs="ＭＳ Ｐゴシック" w:hint="eastAsia"/>
              </w:rPr>
              <w:t>資料の貸出</w:t>
            </w:r>
            <w:r w:rsidR="001F6060">
              <w:rPr>
                <w:rFonts w:ascii="ＭＳ Ｐゴシック" w:hAnsi="ＭＳ Ｐゴシック" w:cs="ＭＳ Ｐゴシック" w:hint="eastAsia"/>
              </w:rPr>
              <w:t>記録</w:t>
            </w:r>
            <w:r>
              <w:rPr>
                <w:rFonts w:ascii="ＭＳ Ｐゴシック" w:hAnsi="ＭＳ Ｐゴシック" w:cs="ＭＳ Ｐゴシック" w:hint="eastAsia"/>
              </w:rPr>
              <w:t>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B014127" w:rsidR="002A522E" w:rsidRDefault="00CC58A0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7E55C2F" w:rsidR="002A522E" w:rsidRDefault="00ED67A8">
            <w:r>
              <w:rPr>
                <w:rFonts w:hint="eastAsia"/>
              </w:rPr>
              <w:t>貸出</w:t>
            </w:r>
            <w:r w:rsidR="001F6060">
              <w:rPr>
                <w:rFonts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1B5C8D96" w:rsidR="002A522E" w:rsidRDefault="001F6060">
            <w:r>
              <w:rPr>
                <w:rFonts w:ascii="ＭＳ Ｐゴシック" w:hAnsi="ＭＳ Ｐゴシック" w:cs="ＭＳ Ｐゴシック" w:hint="eastAsia"/>
              </w:rPr>
              <w:t>貸出台帳へ資料の貸出記録が登録される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30A43DB0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1F6060">
              <w:rPr>
                <w:rFonts w:ascii="ＭＳ Ｐゴシック" w:hAnsi="ＭＳ Ｐゴシック" w:cs="ＭＳ Ｐゴシック" w:hint="eastAsia"/>
              </w:rPr>
              <w:t>資料の貸出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30C1CE97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1F6060">
              <w:rPr>
                <w:rFonts w:ascii="ＭＳ Ｐゴシック" w:hAnsi="ＭＳ Ｐゴシック" w:cs="ＭＳ Ｐゴシック" w:hint="eastAsia"/>
              </w:rPr>
              <w:t>貸出記録を登録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27796217" w:rsidR="002A522E" w:rsidRDefault="00E926EC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1F6060">
              <w:rPr>
                <w:rFonts w:ascii="ＭＳ Ｐゴシック" w:hAnsi="ＭＳ Ｐゴシック" w:cs="ＭＳ Ｐゴシック" w:hint="eastAsia"/>
              </w:rPr>
              <w:t>登録したい</w:t>
            </w:r>
            <w:r w:rsidR="003541AB">
              <w:rPr>
                <w:rFonts w:ascii="ＭＳ Ｐゴシック" w:hAnsi="ＭＳ Ｐゴシック" w:cs="ＭＳ Ｐゴシック" w:hint="eastAsia"/>
              </w:rPr>
              <w:t>「会員ID、資料ID、貸出年月日、返却期日」</w:t>
            </w:r>
            <w:r w:rsidR="00723030">
              <w:rPr>
                <w:rFonts w:ascii="ＭＳ Ｐゴシック" w:hAnsi="ＭＳ Ｐゴシック" w:cs="ＭＳ Ｐゴシック" w:hint="eastAsia"/>
              </w:rPr>
              <w:t>を入力し「確認画面へ」ボタンを押す</w:t>
            </w:r>
          </w:p>
          <w:p w14:paraId="3B59393C" w14:textId="0B142177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3541AB">
              <w:rPr>
                <w:rFonts w:ascii="ＭＳ Ｐゴシック" w:hAnsi="ＭＳ Ｐゴシック" w:cs="ＭＳ Ｐゴシック" w:hint="eastAsia"/>
              </w:rPr>
              <w:t>登録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666339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208E0992" w:rsidR="002A522E" w:rsidRPr="00AB11F4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666339">
              <w:rPr>
                <w:rFonts w:ascii="ＭＳ Ｐゴシック" w:hAnsi="ＭＳ Ｐゴシック" w:cs="ＭＳ Ｐゴシック" w:hint="eastAsia"/>
              </w:rPr>
              <w:t>登録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0FE5C55A" w:rsidR="00AB11F4" w:rsidRDefault="00666339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システムは登録一覧画面を表示する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6ECF9E3F" w14:textId="2586DBC5" w:rsidR="00666339" w:rsidRDefault="00666339" w:rsidP="0066633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会員ID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 w:rsidR="00215781">
              <w:rPr>
                <w:rFonts w:ascii="ＭＳ Ｐゴシック" w:hAnsi="ＭＳ Ｐゴシック" w:cs="ＭＳ Ｐゴシック" w:hint="eastAsia"/>
              </w:rPr>
              <w:t>5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5E9F6900" w14:textId="0E49BD82" w:rsidR="001D7AB9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資料</w:t>
            </w:r>
            <w:r>
              <w:rPr>
                <w:rFonts w:ascii="ＭＳ Ｐゴシック" w:hAnsi="ＭＳ Ｐゴシック" w:cs="ＭＳ Ｐゴシック" w:hint="eastAsia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」は必須、英数字10文字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248C1279" w14:textId="00EAA3A9" w:rsidR="001D7AB9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貸出年月日</w:t>
            </w:r>
            <w:r>
              <w:rPr>
                <w:rFonts w:ascii="ＭＳ Ｐゴシック" w:hAnsi="ＭＳ Ｐゴシック" w:cs="ＭＳ Ｐゴシック"/>
              </w:rPr>
              <w:t>」は必須、1</w:t>
            </w:r>
            <w:r w:rsidR="00215781">
              <w:rPr>
                <w:rFonts w:ascii="ＭＳ Ｐゴシック" w:hAnsi="ＭＳ Ｐゴシック" w:cs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09B2ABED" w14:textId="1541FE28" w:rsidR="00866DF3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返却期日</w:t>
            </w:r>
            <w:r>
              <w:rPr>
                <w:rFonts w:ascii="ＭＳ Ｐゴシック" w:hAnsi="ＭＳ Ｐゴシック" w:cs="ＭＳ Ｐゴシック"/>
              </w:rPr>
              <w:t>」は必須、1</w:t>
            </w:r>
            <w:r w:rsidR="00215781">
              <w:rPr>
                <w:rFonts w:ascii="ＭＳ Ｐゴシック" w:hAnsi="ＭＳ Ｐゴシック" w:cs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6285AB55" w14:textId="08A2F57D" w:rsidR="002A522E" w:rsidRDefault="00866DF3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215781">
              <w:rPr>
                <w:rFonts w:ascii="ＭＳ Ｐゴシック" w:hAnsi="ＭＳ Ｐゴシック" w:cs="ＭＳ Ｐゴシック" w:hint="eastAsia"/>
              </w:rPr>
              <w:t>とともに、登録</w:t>
            </w:r>
            <w:r w:rsidR="00215781">
              <w:rPr>
                <w:rFonts w:ascii="ＭＳ Ｐゴシック" w:hAnsi="ＭＳ Ｐゴシック" w:cs="ＭＳ Ｐゴシック" w:hint="eastAsia"/>
              </w:rPr>
              <w:t>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3375" w14:textId="77777777" w:rsidR="00B90D57" w:rsidRDefault="00B90D57">
      <w:r>
        <w:separator/>
      </w:r>
    </w:p>
  </w:endnote>
  <w:endnote w:type="continuationSeparator" w:id="0">
    <w:p w14:paraId="3165B520" w14:textId="77777777" w:rsidR="00B90D57" w:rsidRDefault="00B9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42D6" w14:textId="77777777" w:rsidR="00B90D57" w:rsidRDefault="00B90D57">
      <w:r>
        <w:separator/>
      </w:r>
    </w:p>
  </w:footnote>
  <w:footnote w:type="continuationSeparator" w:id="0">
    <w:p w14:paraId="5B1FC05C" w14:textId="77777777" w:rsidR="00B90D57" w:rsidRDefault="00B9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01F228F"/>
    <w:multiLevelType w:val="multilevel"/>
    <w:tmpl w:val="F1E6C69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  <w:num w:numId="5" w16cid:durableId="1801530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B4B76"/>
    <w:rsid w:val="001D7AB9"/>
    <w:rsid w:val="001F6060"/>
    <w:rsid w:val="00215781"/>
    <w:rsid w:val="002445E3"/>
    <w:rsid w:val="002A522E"/>
    <w:rsid w:val="002A7DB6"/>
    <w:rsid w:val="00304F27"/>
    <w:rsid w:val="00306281"/>
    <w:rsid w:val="00327250"/>
    <w:rsid w:val="003541AB"/>
    <w:rsid w:val="00447158"/>
    <w:rsid w:val="004A6C66"/>
    <w:rsid w:val="004E0F83"/>
    <w:rsid w:val="005C44AB"/>
    <w:rsid w:val="005E1980"/>
    <w:rsid w:val="00666339"/>
    <w:rsid w:val="00723030"/>
    <w:rsid w:val="00795D4C"/>
    <w:rsid w:val="007A36E1"/>
    <w:rsid w:val="00832FDD"/>
    <w:rsid w:val="008342BF"/>
    <w:rsid w:val="0083757B"/>
    <w:rsid w:val="00866DF3"/>
    <w:rsid w:val="008A442C"/>
    <w:rsid w:val="0099659F"/>
    <w:rsid w:val="009E61E6"/>
    <w:rsid w:val="00A950A9"/>
    <w:rsid w:val="00AB11F4"/>
    <w:rsid w:val="00B85248"/>
    <w:rsid w:val="00B90D57"/>
    <w:rsid w:val="00C2020C"/>
    <w:rsid w:val="00CC58A0"/>
    <w:rsid w:val="00D01E85"/>
    <w:rsid w:val="00E519FA"/>
    <w:rsid w:val="00E926EC"/>
    <w:rsid w:val="00E96C15"/>
    <w:rsid w:val="00EC16FB"/>
    <w:rsid w:val="00ED67A8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42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2022-05-18T00:31:00Z</dcterms:created>
  <dcterms:modified xsi:type="dcterms:W3CDTF">2022-05-18T01:19:00Z</dcterms:modified>
</cp:coreProperties>
</file>