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34971AE1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E96C15">
              <w:rPr>
                <w:rFonts w:ascii="ＭＳ Ｐゴシック" w:hAnsi="ＭＳ Ｐゴシック" w:cs="ＭＳ Ｐゴシック"/>
              </w:rPr>
              <w:t>4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040C6628" w:rsidR="002A522E" w:rsidRPr="00E96C15" w:rsidRDefault="00E96C15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会員台帳の会員情報の検索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4DFE474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E96C15">
              <w:rPr>
                <w:rFonts w:ascii="ＭＳ Ｐゴシック" w:hAnsi="ＭＳ Ｐゴシック" w:cs="ＭＳ Ｐゴシック" w:hint="eastAsia"/>
              </w:rPr>
              <w:t>検索する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32E91BC2" w:rsidR="002A522E" w:rsidRDefault="001B4B76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335D6831" w:rsidR="002A522E" w:rsidRDefault="0099659F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2B0F8E2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 w:rsidR="000E2C3C">
              <w:rPr>
                <w:rFonts w:ascii="ＭＳ Ｐゴシック" w:hAnsi="ＭＳ Ｐゴシック" w:cs="ＭＳ Ｐゴシック" w:hint="eastAsia"/>
              </w:rPr>
              <w:t>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5BC9590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193E0B2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3EE9B029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E96C15">
              <w:rPr>
                <w:rFonts w:ascii="ＭＳ Ｐゴシック" w:hAnsi="ＭＳ Ｐゴシック" w:cs="ＭＳ Ｐゴシック" w:hint="eastAsia"/>
              </w:rPr>
              <w:t>検索したい会員</w:t>
            </w:r>
            <w:r w:rsidR="006F21F3">
              <w:rPr>
                <w:rFonts w:ascii="ＭＳ Ｐゴシック" w:hAnsi="ＭＳ Ｐゴシック" w:cs="ＭＳ Ｐゴシック" w:hint="eastAsia"/>
              </w:rPr>
              <w:t>の</w:t>
            </w:r>
            <w:r w:rsidR="006F21F3">
              <w:rPr>
                <w:rFonts w:ascii="ＭＳ Ｐゴシック" w:hAnsi="ＭＳ Ｐゴシック" w:cs="ＭＳ Ｐゴシック" w:hint="eastAsia"/>
              </w:rPr>
              <w:t>名前、住所、電話番号、メールアドレス、生年月日</w:t>
            </w:r>
            <w:r w:rsidR="006F21F3">
              <w:rPr>
                <w:rFonts w:ascii="ＭＳ Ｐゴシック" w:hAnsi="ＭＳ Ｐゴシック" w:cs="ＭＳ Ｐゴシック" w:hint="eastAsia"/>
              </w:rPr>
              <w:t>のいずれか</w:t>
            </w:r>
            <w:r w:rsidR="00304F27">
              <w:rPr>
                <w:rFonts w:ascii="ＭＳ Ｐゴシック" w:hAnsi="ＭＳ Ｐゴシック" w:cs="ＭＳ Ｐゴシック" w:hint="eastAsia"/>
              </w:rPr>
              <w:t>を入力し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3B59393C" w14:textId="4CE02A8F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6C15">
              <w:rPr>
                <w:rFonts w:ascii="ＭＳ Ｐゴシック" w:hAnsi="ＭＳ Ｐゴシック" w:cs="ＭＳ Ｐゴシック" w:hint="eastAsia"/>
              </w:rPr>
              <w:t>検索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E96C15">
              <w:rPr>
                <w:rFonts w:ascii="ＭＳ Ｐゴシック" w:hAnsi="ＭＳ Ｐゴシック" w:cs="ＭＳ Ｐゴシック" w:hint="eastAsia"/>
              </w:rPr>
              <w:t>検索結果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61B951B2" w:rsidR="002A522E" w:rsidRPr="00D05C51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1B4B76">
              <w:rPr>
                <w:rFonts w:ascii="ＭＳ Ｐゴシック" w:hAnsi="ＭＳ Ｐゴシック" w:cs="ＭＳ Ｐゴシック" w:hint="eastAsia"/>
              </w:rPr>
              <w:t>終了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1D7FF95A" w14:textId="352C425C" w:rsidR="00D05C51" w:rsidRDefault="00D05C51" w:rsidP="00D05C51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ホーム画面に戻る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3CAECD61" w14:textId="7E251D6E" w:rsidR="001B4B76" w:rsidRDefault="001B4B76" w:rsidP="001B4B76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登録されていない名前を検索した</w:t>
            </w:r>
          </w:p>
          <w:p w14:paraId="6285AB55" w14:textId="07F6E1CD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0946DD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9D6B1" w14:textId="77777777" w:rsidR="003430C6" w:rsidRDefault="003430C6">
      <w:r>
        <w:separator/>
      </w:r>
    </w:p>
  </w:endnote>
  <w:endnote w:type="continuationSeparator" w:id="0">
    <w:p w14:paraId="43DCF332" w14:textId="77777777" w:rsidR="003430C6" w:rsidRDefault="0034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BD4F" w14:textId="77777777" w:rsidR="003430C6" w:rsidRDefault="003430C6">
      <w:r>
        <w:separator/>
      </w:r>
    </w:p>
  </w:footnote>
  <w:footnote w:type="continuationSeparator" w:id="0">
    <w:p w14:paraId="6E1BA1FE" w14:textId="77777777" w:rsidR="003430C6" w:rsidRDefault="00343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946DD"/>
    <w:rsid w:val="000E2C3C"/>
    <w:rsid w:val="001B4B76"/>
    <w:rsid w:val="002A522E"/>
    <w:rsid w:val="00304F27"/>
    <w:rsid w:val="00306281"/>
    <w:rsid w:val="00327250"/>
    <w:rsid w:val="003430C6"/>
    <w:rsid w:val="005E1980"/>
    <w:rsid w:val="006F21F3"/>
    <w:rsid w:val="00795D4C"/>
    <w:rsid w:val="008342BF"/>
    <w:rsid w:val="0083757B"/>
    <w:rsid w:val="008A442C"/>
    <w:rsid w:val="0099659F"/>
    <w:rsid w:val="00B65ECF"/>
    <w:rsid w:val="00B85248"/>
    <w:rsid w:val="00C2020C"/>
    <w:rsid w:val="00D01E85"/>
    <w:rsid w:val="00D05C51"/>
    <w:rsid w:val="00E96C15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5</cp:revision>
  <cp:lastPrinted>2002-02-14T12:02:00Z</cp:lastPrinted>
  <dcterms:created xsi:type="dcterms:W3CDTF">2022-05-17T07:01:00Z</dcterms:created>
  <dcterms:modified xsi:type="dcterms:W3CDTF">2022-05-18T04:25:00Z</dcterms:modified>
</cp:coreProperties>
</file>