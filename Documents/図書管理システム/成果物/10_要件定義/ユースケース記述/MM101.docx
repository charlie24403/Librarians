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340EC2E3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6DB42599" w:rsidR="002A522E" w:rsidRDefault="00795D4C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会員台帳への会員情報の登録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214B4BAB" w:rsidR="002A522E" w:rsidRDefault="00D01E85">
            <w:r>
              <w:rPr>
                <w:rFonts w:ascii="ＭＳ Ｐゴシック" w:hAnsi="ＭＳ Ｐゴシック" w:cs="ＭＳ Ｐゴシック" w:hint="eastAsia"/>
              </w:rPr>
              <w:t>新規会員としてシステムに登録す</w:t>
            </w:r>
            <w:r w:rsidR="00795D4C">
              <w:rPr>
                <w:rFonts w:ascii="ＭＳ Ｐゴシック" w:hAnsi="ＭＳ Ｐゴシック" w:cs="ＭＳ Ｐゴシック" w:hint="eastAsia"/>
              </w:rPr>
              <w:t>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15F06487" w:rsidR="002A522E" w:rsidRDefault="008F508D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会員登録される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メニューから「会員登録」を選択すると、このユースケースが開始される</w:t>
            </w:r>
          </w:p>
          <w:p w14:paraId="19722545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システムは会員情報を入力する画面を表示する</w:t>
            </w:r>
          </w:p>
          <w:p w14:paraId="4B0C8BBA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アクターは登録する会員の名前、住所、電話番号、メールアドレス、生年月日を入力し、「確認画面へ」ボタンを押す</w:t>
            </w:r>
          </w:p>
          <w:p w14:paraId="3B59393C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68F58464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2DE4E91D" w14:textId="583261FA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システムは会員を登録して</w:t>
            </w:r>
            <w:r w:rsidR="00361F0D">
              <w:rPr>
                <w:rFonts w:ascii="ＭＳ Ｐゴシック" w:hAnsi="ＭＳ Ｐゴシック" w:cs="ＭＳ Ｐゴシック" w:hint="eastAsia"/>
              </w:rPr>
              <w:t>、新たな会員IDと</w:t>
            </w:r>
            <w:r>
              <w:rPr>
                <w:rFonts w:ascii="ＭＳ Ｐゴシック" w:hAnsi="ＭＳ Ｐゴシック" w:cs="ＭＳ Ｐゴシック" w:hint="eastAsia"/>
              </w:rPr>
              <w:t>ランダムなパスワードを発行し、会員登録完了画面を表示する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2159ABB7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081D47CD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66583F6A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14:paraId="6285AB55" w14:textId="77777777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4FB22" w14:textId="77777777" w:rsidR="00905A55" w:rsidRDefault="00905A55">
      <w:r>
        <w:separator/>
      </w:r>
    </w:p>
  </w:endnote>
  <w:endnote w:type="continuationSeparator" w:id="0">
    <w:p w14:paraId="3FC0C930" w14:textId="77777777" w:rsidR="00905A55" w:rsidRDefault="0090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3041" w14:textId="77777777" w:rsidR="00905A55" w:rsidRDefault="00905A55">
      <w:r>
        <w:separator/>
      </w:r>
    </w:p>
  </w:footnote>
  <w:footnote w:type="continuationSeparator" w:id="0">
    <w:p w14:paraId="26990116" w14:textId="77777777" w:rsidR="00905A55" w:rsidRDefault="00905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105E36"/>
    <w:rsid w:val="002A522E"/>
    <w:rsid w:val="00306281"/>
    <w:rsid w:val="00327250"/>
    <w:rsid w:val="00361F0D"/>
    <w:rsid w:val="006B0F56"/>
    <w:rsid w:val="00795D4C"/>
    <w:rsid w:val="008A442C"/>
    <w:rsid w:val="008F508D"/>
    <w:rsid w:val="00905A55"/>
    <w:rsid w:val="00C2020C"/>
    <w:rsid w:val="00D01E85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4</cp:revision>
  <cp:lastPrinted>2002-02-14T12:02:00Z</cp:lastPrinted>
  <dcterms:created xsi:type="dcterms:W3CDTF">2022-05-17T06:40:00Z</dcterms:created>
  <dcterms:modified xsi:type="dcterms:W3CDTF">2022-05-18T04:23:00Z</dcterms:modified>
</cp:coreProperties>
</file>