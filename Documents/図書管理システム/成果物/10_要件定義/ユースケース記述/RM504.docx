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6A129C1D" w:rsidR="002A522E" w:rsidRDefault="004A6C66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RM50</w:t>
            </w:r>
            <w:r w:rsidR="00CC58A0">
              <w:rPr>
                <w:rFonts w:ascii="ＭＳ Ｐゴシック" w:hAnsi="ＭＳ Ｐゴシック" w:cs="ＭＳ Ｐゴシック"/>
              </w:rPr>
              <w:t>4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7CD08922" w:rsidR="002A522E" w:rsidRPr="00E96C15" w:rsidRDefault="00CC58A0">
            <w:r>
              <w:rPr>
                <w:rFonts w:ascii="Segoe UI" w:hAnsi="Segoe UI" w:cs="Segoe UI"/>
                <w:color w:val="24292F"/>
                <w:shd w:val="clear" w:color="auto" w:fill="FFFFFF"/>
              </w:rPr>
              <w:t>予約台帳へ予約の検索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269698DF" w:rsidR="002A522E" w:rsidRDefault="004A6C66"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CC58A0">
              <w:rPr>
                <w:rFonts w:ascii="ＭＳ Ｐゴシック" w:hAnsi="ＭＳ Ｐゴシック" w:cs="ＭＳ Ｐゴシック" w:hint="eastAsia"/>
              </w:rPr>
              <w:t>情報を検索</w:t>
            </w:r>
            <w:r>
              <w:rPr>
                <w:rFonts w:ascii="ＭＳ Ｐゴシック" w:hAnsi="ＭＳ Ｐゴシック" w:cs="ＭＳ Ｐゴシック" w:hint="eastAsia"/>
              </w:rPr>
              <w:t>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6B014127" w:rsidR="002A522E" w:rsidRDefault="00CC58A0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6063667C" w:rsidR="002A522E" w:rsidRDefault="004A6C66"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CC58A0">
              <w:rPr>
                <w:rFonts w:ascii="ＭＳ Ｐゴシック" w:hAnsi="ＭＳ Ｐゴシック" w:cs="ＭＳ Ｐゴシック" w:hint="eastAsia"/>
              </w:rPr>
              <w:t>検索</w:t>
            </w:r>
            <w:r w:rsidR="0099659F">
              <w:rPr>
                <w:rFonts w:ascii="ＭＳ Ｐゴシック" w:hAnsi="ＭＳ Ｐゴシック" w:cs="ＭＳ Ｐゴシック"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1F4CE0A6" w:rsidR="002A522E" w:rsidRDefault="004A6C66"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CC58A0">
              <w:rPr>
                <w:rFonts w:ascii="ＭＳ Ｐゴシック" w:hAnsi="ＭＳ Ｐゴシック" w:cs="ＭＳ Ｐゴシック" w:hint="eastAsia"/>
              </w:rPr>
              <w:t>情報を検索</w:t>
            </w:r>
            <w:r>
              <w:rPr>
                <w:rFonts w:ascii="ＭＳ Ｐゴシック" w:hAnsi="ＭＳ Ｐゴシック" w:cs="ＭＳ Ｐゴシック" w:hint="eastAsia"/>
              </w:rPr>
              <w:t>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5B6626C2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5C44AB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0E322E04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E926EC">
              <w:rPr>
                <w:rFonts w:ascii="ＭＳ Ｐゴシック" w:hAnsi="ＭＳ Ｐゴシック" w:cs="ＭＳ Ｐゴシック" w:hint="eastAsia"/>
              </w:rPr>
              <w:t>予約</w:t>
            </w:r>
            <w:r>
              <w:rPr>
                <w:rFonts w:ascii="ＭＳ Ｐゴシック" w:hAnsi="ＭＳ Ｐゴシック" w:cs="ＭＳ Ｐゴシック" w:hint="eastAsia"/>
              </w:rPr>
              <w:t>情報を</w:t>
            </w:r>
            <w:r w:rsidR="005C44AB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5131B3C1" w:rsidR="002A522E" w:rsidRDefault="00E926EC" w:rsidP="00E926EC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5C44AB">
              <w:rPr>
                <w:rFonts w:ascii="ＭＳ Ｐゴシック" w:hAnsi="ＭＳ Ｐゴシック" w:cs="ＭＳ Ｐゴシック" w:hint="eastAsia"/>
              </w:rPr>
              <w:t>検索したい</w:t>
            </w:r>
            <w:r w:rsidR="000352E4">
              <w:rPr>
                <w:rFonts w:ascii="ＭＳ Ｐゴシック" w:hAnsi="ＭＳ Ｐゴシック" w:cs="ＭＳ Ｐゴシック" w:hint="eastAsia"/>
              </w:rPr>
              <w:t>会員ID</w:t>
            </w:r>
            <w:r w:rsidR="000352E4">
              <w:rPr>
                <w:rFonts w:ascii="ＭＳ Ｐゴシック" w:hAnsi="ＭＳ Ｐゴシック" w:cs="ＭＳ Ｐゴシック" w:hint="eastAsia"/>
              </w:rPr>
              <w:t>または、</w:t>
            </w:r>
            <w:r w:rsidR="000352E4">
              <w:rPr>
                <w:rFonts w:ascii="ＭＳ Ｐゴシック" w:hAnsi="ＭＳ Ｐゴシック" w:cs="ＭＳ Ｐゴシック" w:hint="eastAsia"/>
              </w:rPr>
              <w:t>資料のISBN番号</w:t>
            </w:r>
            <w:r w:rsidR="00723030">
              <w:rPr>
                <w:rFonts w:ascii="ＭＳ Ｐゴシック" w:hAnsi="ＭＳ Ｐゴシック" w:cs="ＭＳ Ｐゴシック" w:hint="eastAsia"/>
              </w:rPr>
              <w:t>を入力し「確認画面へ」ボタンを押す</w:t>
            </w:r>
          </w:p>
          <w:p w14:paraId="3B59393C" w14:textId="078BF4F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5C44AB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情報の</w:t>
            </w:r>
            <w:r w:rsidR="005C44AB">
              <w:rPr>
                <w:rFonts w:ascii="ＭＳ Ｐゴシック" w:hAnsi="ＭＳ Ｐゴシック" w:cs="ＭＳ Ｐゴシック" w:hint="eastAsia"/>
              </w:rPr>
              <w:t>検索結果</w:t>
            </w:r>
            <w:r>
              <w:rPr>
                <w:rFonts w:ascii="ＭＳ Ｐゴシック" w:hAnsi="ＭＳ Ｐゴシック" w:cs="ＭＳ Ｐゴシック" w:hint="eastAsia"/>
              </w:rPr>
              <w:t>画面を表示する</w:t>
            </w:r>
          </w:p>
          <w:p w14:paraId="68F58464" w14:textId="6A3EB9B4" w:rsidR="002A522E" w:rsidRPr="00AB11F4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5C44AB">
              <w:rPr>
                <w:rFonts w:ascii="ＭＳ Ｐゴシック" w:hAnsi="ＭＳ Ｐゴシック" w:cs="ＭＳ Ｐゴシック" w:hint="eastAsia"/>
              </w:rPr>
              <w:t>終了</w:t>
            </w:r>
            <w:r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09CFC0E2" w14:textId="24603DEE" w:rsidR="00AB11F4" w:rsidRDefault="005C44AB" w:rsidP="00AB11F4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ホーム画面に戻る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4D36F1B6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</w:t>
            </w:r>
            <w:r w:rsidR="001B4B76">
              <w:rPr>
                <w:rFonts w:ascii="ＭＳ Ｐゴシック" w:hAnsi="ＭＳ Ｐゴシック" w:cs="ＭＳ Ｐゴシック" w:hint="eastAsia"/>
              </w:rPr>
              <w:t>確認画面へ</w:t>
            </w:r>
            <w:r>
              <w:rPr>
                <w:rFonts w:ascii="ＭＳ Ｐゴシック" w:hAnsi="ＭＳ Ｐゴシック" w:cs="ＭＳ Ｐゴシック" w:hint="eastAsia"/>
              </w:rPr>
              <w:t>」ボタンを押した</w:t>
            </w:r>
          </w:p>
          <w:p w14:paraId="09B2ABED" w14:textId="1624083A" w:rsidR="00866DF3" w:rsidRDefault="005C44AB" w:rsidP="00723030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登録されていない予約情報を検索した</w:t>
            </w:r>
          </w:p>
          <w:p w14:paraId="6285AB55" w14:textId="541178B8" w:rsidR="002A522E" w:rsidRDefault="00866DF3" w:rsidP="00866DF3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</w:t>
            </w:r>
            <w:r w:rsidR="00723030">
              <w:rPr>
                <w:rFonts w:ascii="ＭＳ Ｐゴシック" w:hAnsi="ＭＳ Ｐゴシック" w:cs="ＭＳ Ｐゴシック" w:hint="eastAsia"/>
              </w:rPr>
              <w:t>を</w:t>
            </w:r>
            <w:r>
              <w:rPr>
                <w:rFonts w:ascii="ＭＳ Ｐゴシック" w:hAnsi="ＭＳ Ｐゴシック" w:cs="ＭＳ Ｐゴシック" w:hint="eastAsia"/>
              </w:rPr>
              <w:t>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4C4D2" w14:textId="77777777" w:rsidR="008D4CC1" w:rsidRDefault="008D4CC1">
      <w:r>
        <w:separator/>
      </w:r>
    </w:p>
  </w:endnote>
  <w:endnote w:type="continuationSeparator" w:id="0">
    <w:p w14:paraId="5BDA38D5" w14:textId="77777777" w:rsidR="008D4CC1" w:rsidRDefault="008D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B66C4" w14:textId="77777777" w:rsidR="008D4CC1" w:rsidRDefault="008D4CC1">
      <w:r>
        <w:separator/>
      </w:r>
    </w:p>
  </w:footnote>
  <w:footnote w:type="continuationSeparator" w:id="0">
    <w:p w14:paraId="19AC3845" w14:textId="77777777" w:rsidR="008D4CC1" w:rsidRDefault="008D4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352E4"/>
    <w:rsid w:val="00065D52"/>
    <w:rsid w:val="000946DD"/>
    <w:rsid w:val="000E2C3C"/>
    <w:rsid w:val="001B4B76"/>
    <w:rsid w:val="002A522E"/>
    <w:rsid w:val="002A7DB6"/>
    <w:rsid w:val="00304F27"/>
    <w:rsid w:val="00306281"/>
    <w:rsid w:val="00327250"/>
    <w:rsid w:val="00447158"/>
    <w:rsid w:val="004A6C66"/>
    <w:rsid w:val="005C44AB"/>
    <w:rsid w:val="005E1980"/>
    <w:rsid w:val="00723030"/>
    <w:rsid w:val="00795D4C"/>
    <w:rsid w:val="007A36E1"/>
    <w:rsid w:val="00832FDD"/>
    <w:rsid w:val="008342BF"/>
    <w:rsid w:val="0083757B"/>
    <w:rsid w:val="00866DF3"/>
    <w:rsid w:val="008A442C"/>
    <w:rsid w:val="008D4CC1"/>
    <w:rsid w:val="0099659F"/>
    <w:rsid w:val="009E61E6"/>
    <w:rsid w:val="00A950A9"/>
    <w:rsid w:val="00AB11F4"/>
    <w:rsid w:val="00B85248"/>
    <w:rsid w:val="00C2020C"/>
    <w:rsid w:val="00CC58A0"/>
    <w:rsid w:val="00D01E85"/>
    <w:rsid w:val="00E926EC"/>
    <w:rsid w:val="00E96C15"/>
    <w:rsid w:val="00EC16FB"/>
    <w:rsid w:val="00EF689F"/>
    <w:rsid w:val="00F7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4</cp:revision>
  <cp:lastPrinted>2002-02-14T12:02:00Z</cp:lastPrinted>
  <dcterms:created xsi:type="dcterms:W3CDTF">2022-05-17T08:17:00Z</dcterms:created>
  <dcterms:modified xsi:type="dcterms:W3CDTF">2022-05-18T04:35:00Z</dcterms:modified>
</cp:coreProperties>
</file>