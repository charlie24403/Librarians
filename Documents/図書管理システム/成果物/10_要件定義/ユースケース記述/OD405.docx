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0A929E0F" w:rsidR="002A522E" w:rsidRDefault="00BF5B1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OD405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50E9842A" w:rsidR="002A522E" w:rsidRPr="00E96C15" w:rsidRDefault="00BF5B1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督促状の郵送有無を確認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5CEA3DE4" w:rsidR="002A522E" w:rsidRDefault="00BF5B1C">
            <w:r>
              <w:rPr>
                <w:rFonts w:ascii="ＭＳ Ｐゴシック" w:hAnsi="ＭＳ Ｐゴシック" w:cs="ＭＳ Ｐゴシック" w:hint="eastAsia"/>
              </w:rPr>
              <w:t>督促状の郵送の有無を確認できる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B014127" w:rsidR="002A522E" w:rsidRDefault="00CC58A0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21E86327" w:rsidR="002A522E" w:rsidRDefault="00957610">
            <w:r>
              <w:rPr>
                <w:rFonts w:ascii="ＭＳ Ｐゴシック" w:hAnsi="ＭＳ Ｐゴシック" w:cs="ＭＳ Ｐゴシック" w:hint="eastAsia"/>
              </w:rPr>
              <w:t>督促状の郵送有無確認画面にアクセスできる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15C3664B" w:rsidR="002A522E" w:rsidRDefault="00957610">
            <w:r>
              <w:rPr>
                <w:rFonts w:ascii="ＭＳ Ｐゴシック" w:hAnsi="ＭＳ Ｐゴシック" w:cs="ＭＳ Ｐゴシック" w:hint="eastAsia"/>
              </w:rPr>
              <w:t>督促状の郵送有無を確認できる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7A524E7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957610">
              <w:rPr>
                <w:rFonts w:ascii="ＭＳ Ｐゴシック" w:hAnsi="ＭＳ Ｐゴシック" w:cs="ＭＳ Ｐゴシック" w:hint="eastAsia"/>
              </w:rPr>
              <w:t>督促状の郵送有無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3B59393C" w14:textId="239A9D3C" w:rsidR="002A522E" w:rsidRDefault="00D01E85" w:rsidP="002E1A63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957610">
              <w:rPr>
                <w:rFonts w:ascii="ＭＳ Ｐゴシック" w:hAnsi="ＭＳ Ｐゴシック" w:cs="ＭＳ Ｐゴシック" w:hint="eastAsia"/>
              </w:rPr>
              <w:t>督促状の郵送有無を確認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68F58464" w14:textId="6A3EB9B4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5C44AB">
              <w:rPr>
                <w:rFonts w:ascii="ＭＳ Ｐゴシック" w:hAnsi="ＭＳ Ｐゴシック" w:cs="ＭＳ Ｐゴシック" w:hint="eastAsia"/>
              </w:rPr>
              <w:t>終了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24603DEE" w:rsidR="00AB11F4" w:rsidRDefault="005C44AB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ホーム画面に戻る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285AB55" w14:textId="76503A5E" w:rsidR="002A522E" w:rsidRDefault="006E7868" w:rsidP="006E7868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3BF2" w14:textId="77777777" w:rsidR="00211055" w:rsidRDefault="00211055">
      <w:r>
        <w:separator/>
      </w:r>
    </w:p>
  </w:endnote>
  <w:endnote w:type="continuationSeparator" w:id="0">
    <w:p w14:paraId="7E3B7F17" w14:textId="77777777" w:rsidR="00211055" w:rsidRDefault="0021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7D8C" w14:textId="77777777" w:rsidR="00211055" w:rsidRDefault="00211055">
      <w:r>
        <w:separator/>
      </w:r>
    </w:p>
  </w:footnote>
  <w:footnote w:type="continuationSeparator" w:id="0">
    <w:p w14:paraId="7FB86B3D" w14:textId="77777777" w:rsidR="00211055" w:rsidRDefault="00211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65D52"/>
    <w:rsid w:val="000946DD"/>
    <w:rsid w:val="000E2C3C"/>
    <w:rsid w:val="001B4B76"/>
    <w:rsid w:val="00211055"/>
    <w:rsid w:val="002A522E"/>
    <w:rsid w:val="002A7DB6"/>
    <w:rsid w:val="002E1A63"/>
    <w:rsid w:val="00304F27"/>
    <w:rsid w:val="00306281"/>
    <w:rsid w:val="00327250"/>
    <w:rsid w:val="00447158"/>
    <w:rsid w:val="004A6C66"/>
    <w:rsid w:val="005C44AB"/>
    <w:rsid w:val="005E1980"/>
    <w:rsid w:val="006E7868"/>
    <w:rsid w:val="00723030"/>
    <w:rsid w:val="00795D4C"/>
    <w:rsid w:val="00832FDD"/>
    <w:rsid w:val="008342BF"/>
    <w:rsid w:val="0083757B"/>
    <w:rsid w:val="00866DF3"/>
    <w:rsid w:val="008A442C"/>
    <w:rsid w:val="00957610"/>
    <w:rsid w:val="0099659F"/>
    <w:rsid w:val="009E61E6"/>
    <w:rsid w:val="00A950A9"/>
    <w:rsid w:val="00AB11F4"/>
    <w:rsid w:val="00B85248"/>
    <w:rsid w:val="00BF5B1C"/>
    <w:rsid w:val="00C2020C"/>
    <w:rsid w:val="00CC58A0"/>
    <w:rsid w:val="00D01E85"/>
    <w:rsid w:val="00DD12C8"/>
    <w:rsid w:val="00E926EC"/>
    <w:rsid w:val="00E96C15"/>
    <w:rsid w:val="00EC16FB"/>
    <w:rsid w:val="00EF689F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2022-05-17T08:23:00Z</dcterms:created>
  <dcterms:modified xsi:type="dcterms:W3CDTF">2022-05-17T08:41:00Z</dcterms:modified>
</cp:coreProperties>
</file>