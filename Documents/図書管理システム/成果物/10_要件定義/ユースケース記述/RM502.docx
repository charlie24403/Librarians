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610EC5" w14:textId="77777777" w:rsidR="002A522E" w:rsidRDefault="002A522E"/>
    <w:tbl>
      <w:tblPr>
        <w:tblW w:w="9970" w:type="dxa"/>
        <w:tblInd w:w="99" w:type="dxa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340"/>
        <w:gridCol w:w="2234"/>
        <w:gridCol w:w="2086"/>
        <w:gridCol w:w="1137"/>
        <w:gridCol w:w="1260"/>
        <w:gridCol w:w="873"/>
        <w:gridCol w:w="40"/>
      </w:tblGrid>
      <w:tr w:rsidR="002A522E" w14:paraId="67C03319" w14:textId="77777777" w:rsidTr="008A442C">
        <w:trPr>
          <w:cantSplit/>
          <w:trHeight w:val="345"/>
        </w:trPr>
        <w:tc>
          <w:tcPr>
            <w:tcW w:w="23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B805063" w14:textId="77777777" w:rsidR="002A522E" w:rsidRDefault="00D01E85">
            <w:pPr>
              <w:jc w:val="center"/>
            </w:pPr>
            <w:r>
              <w:rPr>
                <w:rFonts w:ascii="ＭＳ Ｐゴシック" w:hAnsi="ＭＳ Ｐゴシック" w:cs="ＭＳ ゴシック" w:hint="eastAsia"/>
                <w:b/>
                <w:bCs/>
                <w:sz w:val="24"/>
              </w:rPr>
              <w:t>ユースケース記述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498E857" w14:textId="77777777" w:rsidR="002A522E" w:rsidRDefault="008A442C">
            <w:pPr>
              <w:jc w:val="center"/>
            </w:pPr>
            <w:r>
              <w:rPr>
                <w:rFonts w:ascii="ＭＳ Ｐゴシック" w:hAnsi="ＭＳ Ｐゴシック" w:cs="ＭＳ ゴシック" w:hint="eastAsia"/>
                <w:b/>
                <w:bCs/>
                <w:sz w:val="18"/>
              </w:rPr>
              <w:t>システム</w:t>
            </w:r>
            <w:r w:rsidR="00D01E85">
              <w:rPr>
                <w:rFonts w:ascii="ＭＳ Ｐゴシック" w:hAnsi="ＭＳ Ｐゴシック" w:cs="ＭＳ ゴシック" w:hint="eastAsia"/>
                <w:b/>
                <w:bCs/>
                <w:sz w:val="18"/>
              </w:rPr>
              <w:t>名</w:t>
            </w: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9162D8A" w14:textId="77777777" w:rsidR="002A522E" w:rsidRDefault="00D01E85">
            <w:pPr>
              <w:jc w:val="center"/>
            </w:pPr>
            <w:r>
              <w:rPr>
                <w:rFonts w:ascii="ＭＳ Ｐゴシック" w:hAnsi="ＭＳ Ｐゴシック" w:cs="ＭＳ ゴシック" w:hint="eastAsia"/>
                <w:b/>
                <w:bCs/>
                <w:sz w:val="18"/>
              </w:rPr>
              <w:t>グループ名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2DE0278" w14:textId="77777777" w:rsidR="002A522E" w:rsidRDefault="00D01E85">
            <w:pPr>
              <w:jc w:val="center"/>
            </w:pPr>
            <w:r>
              <w:rPr>
                <w:rFonts w:ascii="ＭＳ Ｐゴシック" w:hAnsi="ＭＳ Ｐゴシック" w:cs="ＭＳ ゴシック" w:hint="eastAsia"/>
                <w:b/>
                <w:bCs/>
                <w:sz w:val="18"/>
              </w:rPr>
              <w:t>承認印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A116851" w14:textId="77777777" w:rsidR="002A522E" w:rsidRDefault="00D01E85">
            <w:pPr>
              <w:jc w:val="center"/>
            </w:pPr>
            <w:r>
              <w:rPr>
                <w:rFonts w:ascii="ＭＳ Ｐゴシック" w:hAnsi="ＭＳ Ｐゴシック" w:cs="ＭＳ ゴシック" w:hint="eastAsia"/>
                <w:b/>
                <w:bCs/>
                <w:sz w:val="18"/>
              </w:rPr>
              <w:t>作成日</w:t>
            </w:r>
          </w:p>
        </w:tc>
        <w:tc>
          <w:tcPr>
            <w:tcW w:w="9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DBEA81" w14:textId="77777777" w:rsidR="002A522E" w:rsidRDefault="00D01E85">
            <w:pPr>
              <w:jc w:val="center"/>
            </w:pPr>
            <w:r>
              <w:rPr>
                <w:rFonts w:ascii="ＭＳ Ｐゴシック" w:hAnsi="ＭＳ Ｐゴシック" w:cs="ＭＳ ゴシック" w:hint="eastAsia"/>
                <w:b/>
                <w:bCs/>
                <w:sz w:val="18"/>
              </w:rPr>
              <w:t>担当</w:t>
            </w:r>
          </w:p>
        </w:tc>
      </w:tr>
      <w:tr w:rsidR="002A522E" w14:paraId="3D6921ED" w14:textId="77777777" w:rsidTr="008A442C">
        <w:trPr>
          <w:cantSplit/>
          <w:trHeight w:val="322"/>
        </w:trPr>
        <w:tc>
          <w:tcPr>
            <w:tcW w:w="23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37536EC" w14:textId="77777777" w:rsidR="002A522E" w:rsidRDefault="002A522E">
            <w:pPr>
              <w:snapToGrid w:val="0"/>
              <w:jc w:val="center"/>
              <w:rPr>
                <w:rFonts w:ascii="ＭＳ Ｐゴシック" w:hAnsi="ＭＳ Ｐゴシック" w:cs="ＭＳ Ｐゴシック"/>
                <w:b/>
                <w:bCs/>
                <w:sz w:val="24"/>
              </w:rPr>
            </w:pPr>
          </w:p>
        </w:tc>
        <w:tc>
          <w:tcPr>
            <w:tcW w:w="2234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2C8EAB4" w14:textId="60303034" w:rsidR="002A522E" w:rsidRDefault="00EC16FB">
            <w:pPr>
              <w:snapToGrid w:val="0"/>
              <w:rPr>
                <w:rFonts w:ascii="ＭＳ Ｐゴシック" w:hAnsi="ＭＳ Ｐゴシック" w:cs="ＭＳ Ｐゴシック"/>
                <w:b/>
                <w:bCs/>
                <w:sz w:val="24"/>
              </w:rPr>
            </w:pPr>
            <w:r>
              <w:rPr>
                <w:rFonts w:ascii="ＭＳ Ｐゴシック" w:hAnsi="ＭＳ Ｐゴシック" w:cs="ＭＳ Ｐゴシック" w:hint="eastAsia"/>
                <w:b/>
                <w:bCs/>
                <w:sz w:val="24"/>
              </w:rPr>
              <w:t>図書管理</w:t>
            </w:r>
          </w:p>
        </w:tc>
        <w:tc>
          <w:tcPr>
            <w:tcW w:w="2086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0E0D59C" w14:textId="765B9562" w:rsidR="002A522E" w:rsidRDefault="00EC16FB">
            <w:pPr>
              <w:snapToGrid w:val="0"/>
              <w:jc w:val="center"/>
              <w:rPr>
                <w:rFonts w:ascii="ＭＳ Ｐゴシック" w:hAnsi="ＭＳ Ｐゴシック" w:cs="ＭＳ Ｐゴシック"/>
                <w:b/>
                <w:bCs/>
                <w:sz w:val="24"/>
              </w:rPr>
            </w:pPr>
            <w:r>
              <w:rPr>
                <w:rFonts w:ascii="ＭＳ Ｐゴシック" w:hAnsi="ＭＳ Ｐゴシック" w:cs="ＭＳ Ｐゴシック" w:hint="eastAsia"/>
                <w:b/>
                <w:bCs/>
                <w:sz w:val="24"/>
              </w:rPr>
              <w:t>L</w:t>
            </w:r>
            <w:r>
              <w:rPr>
                <w:rFonts w:ascii="ＭＳ Ｐゴシック" w:hAnsi="ＭＳ Ｐゴシック" w:cs="ＭＳ Ｐゴシック"/>
                <w:b/>
                <w:bCs/>
                <w:sz w:val="24"/>
              </w:rPr>
              <w:t>ibrarians</w:t>
            </w:r>
          </w:p>
        </w:tc>
        <w:tc>
          <w:tcPr>
            <w:tcW w:w="1137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C6F6975" w14:textId="77777777" w:rsidR="002A522E" w:rsidRDefault="002A522E">
            <w:pPr>
              <w:snapToGrid w:val="0"/>
              <w:jc w:val="center"/>
              <w:rPr>
                <w:rFonts w:ascii="ＭＳ Ｐゴシック" w:hAnsi="ＭＳ Ｐゴシック" w:cs="ＭＳ Ｐゴシック"/>
                <w:sz w:val="24"/>
              </w:rPr>
            </w:pPr>
          </w:p>
        </w:tc>
        <w:tc>
          <w:tcPr>
            <w:tcW w:w="12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92D98A6" w14:textId="4F868E78" w:rsidR="002A522E" w:rsidRDefault="00EC16FB">
            <w:pPr>
              <w:snapToGrid w:val="0"/>
              <w:jc w:val="center"/>
              <w:rPr>
                <w:rFonts w:ascii="ＭＳ Ｐゴシック" w:hAnsi="ＭＳ Ｐゴシック" w:cs="ＭＳ Ｐゴシック"/>
              </w:rPr>
            </w:pPr>
            <w:r>
              <w:rPr>
                <w:rFonts w:ascii="ＭＳ Ｐゴシック" w:hAnsi="ＭＳ Ｐゴシック" w:cs="ＭＳ Ｐゴシック" w:hint="eastAsia"/>
              </w:rPr>
              <w:t>2</w:t>
            </w:r>
            <w:r>
              <w:rPr>
                <w:rFonts w:ascii="ＭＳ Ｐゴシック" w:hAnsi="ＭＳ Ｐゴシック" w:cs="ＭＳ Ｐゴシック"/>
              </w:rPr>
              <w:t>022/05/17</w:t>
            </w:r>
          </w:p>
        </w:tc>
        <w:tc>
          <w:tcPr>
            <w:tcW w:w="913" w:type="dxa"/>
            <w:gridSpan w:val="2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461A3C" w14:textId="77777777" w:rsidR="002A522E" w:rsidRDefault="002A522E">
            <w:pPr>
              <w:snapToGrid w:val="0"/>
              <w:jc w:val="center"/>
              <w:rPr>
                <w:rFonts w:ascii="ＭＳ Ｐゴシック" w:hAnsi="ＭＳ Ｐゴシック" w:cs="ＭＳ Ｐゴシック"/>
              </w:rPr>
            </w:pPr>
          </w:p>
        </w:tc>
      </w:tr>
      <w:tr w:rsidR="002A522E" w14:paraId="67588388" w14:textId="77777777" w:rsidTr="008A442C">
        <w:trPr>
          <w:cantSplit/>
          <w:trHeight w:val="352"/>
        </w:trPr>
        <w:tc>
          <w:tcPr>
            <w:tcW w:w="23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547486F" w14:textId="77777777" w:rsidR="002A522E" w:rsidRDefault="002A522E">
            <w:pPr>
              <w:snapToGrid w:val="0"/>
              <w:jc w:val="center"/>
              <w:rPr>
                <w:rFonts w:ascii="ＭＳ Ｐゴシック" w:hAnsi="ＭＳ Ｐゴシック" w:cs="ＭＳ Ｐゴシック"/>
                <w:sz w:val="24"/>
              </w:rPr>
            </w:pPr>
          </w:p>
        </w:tc>
        <w:tc>
          <w:tcPr>
            <w:tcW w:w="2234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AB27ACE" w14:textId="77777777" w:rsidR="002A522E" w:rsidRDefault="002A522E">
            <w:pPr>
              <w:snapToGrid w:val="0"/>
              <w:rPr>
                <w:rFonts w:ascii="ＭＳ Ｐゴシック" w:hAnsi="ＭＳ Ｐゴシック" w:cs="ＭＳ Ｐゴシック"/>
                <w:sz w:val="24"/>
              </w:rPr>
            </w:pPr>
          </w:p>
        </w:tc>
        <w:tc>
          <w:tcPr>
            <w:tcW w:w="2086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C1DF851" w14:textId="77777777" w:rsidR="002A522E" w:rsidRDefault="002A522E">
            <w:pPr>
              <w:snapToGrid w:val="0"/>
              <w:jc w:val="center"/>
              <w:rPr>
                <w:rFonts w:ascii="ＭＳ Ｐゴシック" w:hAnsi="ＭＳ Ｐゴシック" w:cs="ＭＳ Ｐゴシック"/>
                <w:sz w:val="24"/>
              </w:rPr>
            </w:pPr>
          </w:p>
        </w:tc>
        <w:tc>
          <w:tcPr>
            <w:tcW w:w="1137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4CC2035" w14:textId="77777777" w:rsidR="002A522E" w:rsidRDefault="002A522E">
            <w:pPr>
              <w:snapToGrid w:val="0"/>
              <w:jc w:val="center"/>
              <w:rPr>
                <w:rFonts w:ascii="ＭＳ Ｐゴシック" w:hAnsi="ＭＳ Ｐゴシック" w:cs="ＭＳ Ｐゴシック"/>
                <w:sz w:val="24"/>
              </w:rPr>
            </w:pPr>
          </w:p>
        </w:tc>
        <w:tc>
          <w:tcPr>
            <w:tcW w:w="12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5FC507F" w14:textId="77777777" w:rsidR="002A522E" w:rsidRDefault="00D01E85">
            <w:r>
              <w:rPr>
                <w:rFonts w:ascii="ＭＳ Ｐゴシック" w:hAnsi="ＭＳ Ｐゴシック" w:cs="ＭＳ Ｐゴシック" w:hint="eastAsia"/>
              </w:rPr>
              <w:t>ver.</w:t>
            </w:r>
          </w:p>
        </w:tc>
        <w:tc>
          <w:tcPr>
            <w:tcW w:w="913" w:type="dxa"/>
            <w:gridSpan w:val="2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A8D74E" w14:textId="77777777" w:rsidR="002A522E" w:rsidRDefault="002A522E">
            <w:pPr>
              <w:snapToGrid w:val="0"/>
              <w:jc w:val="center"/>
              <w:rPr>
                <w:rFonts w:ascii="ＭＳ Ｐゴシック" w:hAnsi="ＭＳ Ｐゴシック" w:cs="ＭＳ Ｐゴシック"/>
              </w:rPr>
            </w:pPr>
          </w:p>
        </w:tc>
      </w:tr>
      <w:tr w:rsidR="002A522E" w14:paraId="7E2E86C1" w14:textId="77777777" w:rsidTr="008A442C">
        <w:tblPrEx>
          <w:tblCellMar>
            <w:left w:w="0" w:type="dxa"/>
            <w:right w:w="0" w:type="dxa"/>
          </w:tblCellMar>
        </w:tblPrEx>
        <w:trPr>
          <w:trHeight w:val="23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9BADB16" w14:textId="77777777" w:rsidR="002A522E" w:rsidRDefault="00D01E85">
            <w:r>
              <w:rPr>
                <w:rFonts w:ascii="ＭＳ Ｐゴシック" w:hAnsi="ＭＳ Ｐゴシック" w:cs="ＭＳ Ｐゴシック" w:hint="eastAsia"/>
              </w:rPr>
              <w:t>ユースケースID</w:t>
            </w:r>
          </w:p>
        </w:tc>
        <w:tc>
          <w:tcPr>
            <w:tcW w:w="75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073BD4D" w14:textId="3E7F0CC0" w:rsidR="002A522E" w:rsidRDefault="004A6C66">
            <w:pPr>
              <w:snapToGrid w:val="0"/>
              <w:jc w:val="left"/>
            </w:pPr>
            <w:r>
              <w:rPr>
                <w:rFonts w:ascii="ＭＳ Ｐゴシック" w:hAnsi="ＭＳ Ｐゴシック" w:cs="ＭＳ Ｐゴシック"/>
              </w:rPr>
              <w:t>RM50</w:t>
            </w:r>
            <w:r w:rsidR="00A950A9">
              <w:rPr>
                <w:rFonts w:ascii="ＭＳ Ｐゴシック" w:hAnsi="ＭＳ Ｐゴシック" w:cs="ＭＳ Ｐゴシック"/>
              </w:rPr>
              <w:t>2</w:t>
            </w:r>
          </w:p>
        </w:tc>
        <w:tc>
          <w:tcPr>
            <w:tcW w:w="40" w:type="dxa"/>
            <w:tcBorders>
              <w:left w:val="single" w:sz="4" w:space="0" w:color="000000"/>
            </w:tcBorders>
            <w:shd w:val="clear" w:color="auto" w:fill="auto"/>
          </w:tcPr>
          <w:p w14:paraId="1331F271" w14:textId="77777777" w:rsidR="002A522E" w:rsidRDefault="002A522E">
            <w:pPr>
              <w:snapToGrid w:val="0"/>
              <w:rPr>
                <w:rFonts w:ascii="ＭＳ Ｐゴシック" w:hAnsi="ＭＳ Ｐゴシック" w:cs="ＭＳ Ｐゴシック"/>
              </w:rPr>
            </w:pPr>
          </w:p>
        </w:tc>
      </w:tr>
      <w:tr w:rsidR="002A522E" w14:paraId="4B24FC64" w14:textId="77777777" w:rsidTr="008A442C">
        <w:tblPrEx>
          <w:tblCellMar>
            <w:left w:w="0" w:type="dxa"/>
            <w:right w:w="0" w:type="dxa"/>
          </w:tblCellMar>
        </w:tblPrEx>
        <w:trPr>
          <w:trHeight w:val="23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9F492AC" w14:textId="77777777" w:rsidR="002A522E" w:rsidRDefault="00D01E85">
            <w:r>
              <w:rPr>
                <w:rFonts w:ascii="ＭＳ Ｐゴシック" w:hAnsi="ＭＳ Ｐゴシック" w:cs="ＭＳ Ｐゴシック" w:hint="eastAsia"/>
              </w:rPr>
              <w:t>ユースケース名</w:t>
            </w:r>
          </w:p>
        </w:tc>
        <w:tc>
          <w:tcPr>
            <w:tcW w:w="75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6ABB45E" w14:textId="2CABC574" w:rsidR="002A522E" w:rsidRPr="00E96C15" w:rsidRDefault="00A950A9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24292F"/>
                <w:shd w:val="clear" w:color="auto" w:fill="FFFFFF"/>
              </w:rPr>
              <w:t>予約台帳へ予約の変更</w:t>
            </w:r>
          </w:p>
        </w:tc>
        <w:tc>
          <w:tcPr>
            <w:tcW w:w="40" w:type="dxa"/>
            <w:tcBorders>
              <w:left w:val="single" w:sz="4" w:space="0" w:color="000000"/>
            </w:tcBorders>
            <w:shd w:val="clear" w:color="auto" w:fill="auto"/>
          </w:tcPr>
          <w:p w14:paraId="5433327E" w14:textId="77777777" w:rsidR="002A522E" w:rsidRDefault="002A522E">
            <w:pPr>
              <w:snapToGrid w:val="0"/>
              <w:rPr>
                <w:rFonts w:ascii="ＭＳ Ｐゴシック" w:hAnsi="ＭＳ Ｐゴシック" w:cs="ＭＳ Ｐゴシック"/>
              </w:rPr>
            </w:pPr>
          </w:p>
        </w:tc>
      </w:tr>
      <w:tr w:rsidR="002A522E" w14:paraId="6AF5AF0C" w14:textId="77777777" w:rsidTr="008A442C">
        <w:tblPrEx>
          <w:tblCellMar>
            <w:left w:w="0" w:type="dxa"/>
            <w:right w:w="0" w:type="dxa"/>
          </w:tblCellMar>
        </w:tblPrEx>
        <w:trPr>
          <w:trHeight w:val="23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4F36264" w14:textId="77777777" w:rsidR="002A522E" w:rsidRDefault="00D01E85">
            <w:r>
              <w:rPr>
                <w:rFonts w:ascii="ＭＳ Ｐゴシック" w:hAnsi="ＭＳ Ｐゴシック" w:cs="ＭＳ Ｐゴシック" w:hint="eastAsia"/>
              </w:rPr>
              <w:t>概要</w:t>
            </w:r>
          </w:p>
        </w:tc>
        <w:tc>
          <w:tcPr>
            <w:tcW w:w="75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8127CE7" w14:textId="7F0913D8" w:rsidR="002A522E" w:rsidRDefault="004A6C66">
            <w:r>
              <w:rPr>
                <w:rFonts w:ascii="ＭＳ Ｐゴシック" w:hAnsi="ＭＳ Ｐゴシック" w:cs="ＭＳ Ｐゴシック" w:hint="eastAsia"/>
              </w:rPr>
              <w:t>予約</w:t>
            </w:r>
            <w:r w:rsidR="00A950A9">
              <w:rPr>
                <w:rFonts w:ascii="ＭＳ Ｐゴシック" w:hAnsi="ＭＳ Ｐゴシック" w:cs="ＭＳ Ｐゴシック" w:hint="eastAsia"/>
              </w:rPr>
              <w:t>内容</w:t>
            </w:r>
            <w:r>
              <w:rPr>
                <w:rFonts w:ascii="ＭＳ Ｐゴシック" w:hAnsi="ＭＳ Ｐゴシック" w:cs="ＭＳ Ｐゴシック" w:hint="eastAsia"/>
              </w:rPr>
              <w:t>を</w:t>
            </w:r>
            <w:r w:rsidR="00A950A9">
              <w:rPr>
                <w:rFonts w:ascii="ＭＳ Ｐゴシック" w:hAnsi="ＭＳ Ｐゴシック" w:cs="ＭＳ Ｐゴシック" w:hint="eastAsia"/>
              </w:rPr>
              <w:t>変更</w:t>
            </w:r>
            <w:r>
              <w:rPr>
                <w:rFonts w:ascii="ＭＳ Ｐゴシック" w:hAnsi="ＭＳ Ｐゴシック" w:cs="ＭＳ Ｐゴシック" w:hint="eastAsia"/>
              </w:rPr>
              <w:t>する</w:t>
            </w:r>
          </w:p>
        </w:tc>
        <w:tc>
          <w:tcPr>
            <w:tcW w:w="40" w:type="dxa"/>
            <w:tcBorders>
              <w:left w:val="single" w:sz="4" w:space="0" w:color="000000"/>
            </w:tcBorders>
            <w:shd w:val="clear" w:color="auto" w:fill="auto"/>
          </w:tcPr>
          <w:p w14:paraId="284E9D4F" w14:textId="77777777" w:rsidR="002A522E" w:rsidRDefault="002A522E">
            <w:pPr>
              <w:snapToGrid w:val="0"/>
              <w:rPr>
                <w:rFonts w:ascii="ＭＳ Ｐゴシック" w:hAnsi="ＭＳ Ｐゴシック" w:cs="ＭＳ Ｐゴシック"/>
              </w:rPr>
            </w:pPr>
          </w:p>
        </w:tc>
      </w:tr>
      <w:tr w:rsidR="002A522E" w14:paraId="73713A5A" w14:textId="77777777" w:rsidTr="008A442C">
        <w:tblPrEx>
          <w:tblCellMar>
            <w:left w:w="0" w:type="dxa"/>
            <w:right w:w="0" w:type="dxa"/>
          </w:tblCellMar>
        </w:tblPrEx>
        <w:trPr>
          <w:trHeight w:val="23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E4946E8" w14:textId="77777777" w:rsidR="002A522E" w:rsidRDefault="00D01E85">
            <w:r>
              <w:rPr>
                <w:rFonts w:ascii="ＭＳ Ｐゴシック" w:hAnsi="ＭＳ Ｐゴシック" w:cs="ＭＳ Ｐゴシック" w:hint="eastAsia"/>
              </w:rPr>
              <w:t>アクター</w:t>
            </w:r>
          </w:p>
        </w:tc>
        <w:tc>
          <w:tcPr>
            <w:tcW w:w="75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C3233B0" w14:textId="632A6A5B" w:rsidR="002A522E" w:rsidRDefault="004A6C66">
            <w:r>
              <w:rPr>
                <w:rFonts w:ascii="ＭＳ Ｐゴシック" w:hAnsi="ＭＳ Ｐゴシック" w:cs="ＭＳ Ｐゴシック" w:hint="eastAsia"/>
              </w:rPr>
              <w:t>会員</w:t>
            </w:r>
          </w:p>
        </w:tc>
        <w:tc>
          <w:tcPr>
            <w:tcW w:w="40" w:type="dxa"/>
            <w:tcBorders>
              <w:left w:val="single" w:sz="4" w:space="0" w:color="000000"/>
            </w:tcBorders>
            <w:shd w:val="clear" w:color="auto" w:fill="auto"/>
          </w:tcPr>
          <w:p w14:paraId="7CF58EB9" w14:textId="77777777" w:rsidR="002A522E" w:rsidRDefault="002A522E">
            <w:pPr>
              <w:snapToGrid w:val="0"/>
              <w:rPr>
                <w:rFonts w:ascii="ＭＳ Ｐゴシック" w:hAnsi="ＭＳ Ｐゴシック" w:cs="ＭＳ Ｐゴシック"/>
              </w:rPr>
            </w:pPr>
          </w:p>
        </w:tc>
      </w:tr>
      <w:tr w:rsidR="002A522E" w14:paraId="1EBC0608" w14:textId="77777777" w:rsidTr="008A442C">
        <w:tblPrEx>
          <w:tblCellMar>
            <w:left w:w="0" w:type="dxa"/>
            <w:right w:w="0" w:type="dxa"/>
          </w:tblCellMar>
        </w:tblPrEx>
        <w:trPr>
          <w:trHeight w:val="23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9D8854E" w14:textId="77777777" w:rsidR="002A522E" w:rsidRDefault="00D01E85">
            <w:r>
              <w:rPr>
                <w:rFonts w:ascii="ＭＳ Ｐゴシック" w:hAnsi="ＭＳ Ｐゴシック" w:cs="ＭＳ Ｐゴシック" w:hint="eastAsia"/>
              </w:rPr>
              <w:t>事前条件</w:t>
            </w:r>
          </w:p>
        </w:tc>
        <w:tc>
          <w:tcPr>
            <w:tcW w:w="75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27EEFDA" w14:textId="0449A773" w:rsidR="002A522E" w:rsidRDefault="004A6C66">
            <w:r>
              <w:rPr>
                <w:rFonts w:ascii="ＭＳ Ｐゴシック" w:hAnsi="ＭＳ Ｐゴシック" w:cs="ＭＳ Ｐゴシック" w:hint="eastAsia"/>
              </w:rPr>
              <w:t>予約</w:t>
            </w:r>
            <w:r w:rsidR="00A950A9">
              <w:rPr>
                <w:rFonts w:ascii="ＭＳ Ｐゴシック" w:hAnsi="ＭＳ Ｐゴシック" w:cs="ＭＳ Ｐゴシック" w:hint="eastAsia"/>
              </w:rPr>
              <w:t>変更</w:t>
            </w:r>
            <w:r w:rsidR="0099659F">
              <w:rPr>
                <w:rFonts w:ascii="ＭＳ Ｐゴシック" w:hAnsi="ＭＳ Ｐゴシック" w:cs="ＭＳ Ｐゴシック" w:hint="eastAsia"/>
              </w:rPr>
              <w:t>画面にアクセスできる</w:t>
            </w:r>
          </w:p>
        </w:tc>
        <w:tc>
          <w:tcPr>
            <w:tcW w:w="40" w:type="dxa"/>
            <w:tcBorders>
              <w:left w:val="single" w:sz="4" w:space="0" w:color="000000"/>
            </w:tcBorders>
            <w:shd w:val="clear" w:color="auto" w:fill="auto"/>
          </w:tcPr>
          <w:p w14:paraId="3AC47B54" w14:textId="77777777" w:rsidR="002A522E" w:rsidRDefault="002A522E">
            <w:pPr>
              <w:snapToGrid w:val="0"/>
              <w:rPr>
                <w:rFonts w:ascii="ＭＳ Ｐゴシック" w:hAnsi="ＭＳ Ｐゴシック" w:cs="ＭＳ Ｐゴシック"/>
              </w:rPr>
            </w:pPr>
          </w:p>
        </w:tc>
      </w:tr>
      <w:tr w:rsidR="002A522E" w14:paraId="490B2A6B" w14:textId="77777777" w:rsidTr="008A442C">
        <w:tblPrEx>
          <w:tblCellMar>
            <w:left w:w="0" w:type="dxa"/>
            <w:right w:w="0" w:type="dxa"/>
          </w:tblCellMar>
        </w:tblPrEx>
        <w:trPr>
          <w:trHeight w:val="23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E402372" w14:textId="77777777" w:rsidR="002A522E" w:rsidRDefault="00D01E85">
            <w:r>
              <w:rPr>
                <w:rFonts w:ascii="ＭＳ Ｐゴシック" w:hAnsi="ＭＳ Ｐゴシック" w:cs="ＭＳ Ｐゴシック" w:hint="eastAsia"/>
              </w:rPr>
              <w:t>事後条件</w:t>
            </w:r>
          </w:p>
        </w:tc>
        <w:tc>
          <w:tcPr>
            <w:tcW w:w="75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D9C8B47" w14:textId="5CF572C2" w:rsidR="002A522E" w:rsidRDefault="004A6C66">
            <w:r>
              <w:rPr>
                <w:rFonts w:ascii="ＭＳ Ｐゴシック" w:hAnsi="ＭＳ Ｐゴシック" w:cs="ＭＳ Ｐゴシック" w:hint="eastAsia"/>
              </w:rPr>
              <w:t>予約</w:t>
            </w:r>
            <w:r w:rsidR="00A950A9">
              <w:rPr>
                <w:rFonts w:ascii="ＭＳ Ｐゴシック" w:hAnsi="ＭＳ Ｐゴシック" w:cs="ＭＳ Ｐゴシック" w:hint="eastAsia"/>
              </w:rPr>
              <w:t>内容を変更</w:t>
            </w:r>
            <w:r>
              <w:rPr>
                <w:rFonts w:ascii="ＭＳ Ｐゴシック" w:hAnsi="ＭＳ Ｐゴシック" w:cs="ＭＳ Ｐゴシック" w:hint="eastAsia"/>
              </w:rPr>
              <w:t>できる</w:t>
            </w:r>
          </w:p>
        </w:tc>
        <w:tc>
          <w:tcPr>
            <w:tcW w:w="40" w:type="dxa"/>
            <w:tcBorders>
              <w:left w:val="single" w:sz="4" w:space="0" w:color="000000"/>
            </w:tcBorders>
            <w:shd w:val="clear" w:color="auto" w:fill="auto"/>
          </w:tcPr>
          <w:p w14:paraId="29980BD8" w14:textId="77777777" w:rsidR="002A522E" w:rsidRDefault="002A522E">
            <w:pPr>
              <w:snapToGrid w:val="0"/>
              <w:rPr>
                <w:rFonts w:ascii="ＭＳ Ｐゴシック" w:hAnsi="ＭＳ Ｐゴシック" w:cs="ＭＳ Ｐゴシック"/>
                <w:b/>
                <w:u w:val="single"/>
              </w:rPr>
            </w:pPr>
          </w:p>
        </w:tc>
      </w:tr>
      <w:tr w:rsidR="002A522E" w14:paraId="5B7DA76E" w14:textId="77777777" w:rsidTr="008A442C">
        <w:tblPrEx>
          <w:tblCellMar>
            <w:left w:w="0" w:type="dxa"/>
            <w:right w:w="0" w:type="dxa"/>
          </w:tblCellMar>
        </w:tblPrEx>
        <w:trPr>
          <w:cantSplit/>
          <w:trHeight w:val="10206"/>
        </w:trPr>
        <w:tc>
          <w:tcPr>
            <w:tcW w:w="993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C67399D" w14:textId="77777777" w:rsidR="002A522E" w:rsidRDefault="00D01E85">
            <w:r>
              <w:rPr>
                <w:rFonts w:ascii="ＭＳ Ｐゴシック" w:hAnsi="ＭＳ Ｐゴシック" w:cs="ＭＳ Ｐゴシック" w:hint="eastAsia"/>
                <w:b/>
                <w:u w:val="single"/>
              </w:rPr>
              <w:t>基本系列</w:t>
            </w:r>
          </w:p>
          <w:p w14:paraId="2F1A27B5" w14:textId="0C6CBFC5" w:rsidR="002A522E" w:rsidRDefault="00D01E85">
            <w:pPr>
              <w:numPr>
                <w:ilvl w:val="0"/>
                <w:numId w:val="3"/>
              </w:numPr>
            </w:pPr>
            <w:r>
              <w:rPr>
                <w:rFonts w:ascii="ＭＳ Ｐゴシック" w:hAnsi="ＭＳ Ｐゴシック" w:cs="ＭＳ Ｐゴシック" w:hint="eastAsia"/>
              </w:rPr>
              <w:t>メニューから「</w:t>
            </w:r>
            <w:r w:rsidR="004A6C66">
              <w:rPr>
                <w:rFonts w:ascii="ＭＳ Ｐゴシック" w:hAnsi="ＭＳ Ｐゴシック" w:cs="ＭＳ Ｐゴシック" w:hint="eastAsia"/>
              </w:rPr>
              <w:t>予約</w:t>
            </w:r>
            <w:r w:rsidR="00A950A9">
              <w:rPr>
                <w:rFonts w:ascii="ＭＳ Ｐゴシック" w:hAnsi="ＭＳ Ｐゴシック" w:cs="ＭＳ Ｐゴシック" w:hint="eastAsia"/>
              </w:rPr>
              <w:t>内容を変更</w:t>
            </w:r>
            <w:r>
              <w:rPr>
                <w:rFonts w:ascii="ＭＳ Ｐゴシック" w:hAnsi="ＭＳ Ｐゴシック" w:cs="ＭＳ Ｐゴシック" w:hint="eastAsia"/>
              </w:rPr>
              <w:t>」を選択すると、このユースケースが開始される</w:t>
            </w:r>
          </w:p>
          <w:p w14:paraId="19722545" w14:textId="06F63C59" w:rsidR="002A522E" w:rsidRDefault="00D01E85">
            <w:pPr>
              <w:numPr>
                <w:ilvl w:val="0"/>
                <w:numId w:val="3"/>
              </w:numPr>
            </w:pPr>
            <w:r>
              <w:rPr>
                <w:rFonts w:ascii="ＭＳ Ｐゴシック" w:hAnsi="ＭＳ Ｐゴシック" w:cs="ＭＳ Ｐゴシック" w:hint="eastAsia"/>
              </w:rPr>
              <w:t>システムは</w:t>
            </w:r>
            <w:r w:rsidR="00E926EC">
              <w:rPr>
                <w:rFonts w:ascii="ＭＳ Ｐゴシック" w:hAnsi="ＭＳ Ｐゴシック" w:cs="ＭＳ Ｐゴシック" w:hint="eastAsia"/>
              </w:rPr>
              <w:t>予約</w:t>
            </w:r>
            <w:r>
              <w:rPr>
                <w:rFonts w:ascii="ＭＳ Ｐゴシック" w:hAnsi="ＭＳ Ｐゴシック" w:cs="ＭＳ Ｐゴシック" w:hint="eastAsia"/>
              </w:rPr>
              <w:t>情報を</w:t>
            </w:r>
            <w:r w:rsidR="00A950A9">
              <w:rPr>
                <w:rFonts w:ascii="ＭＳ Ｐゴシック" w:hAnsi="ＭＳ Ｐゴシック" w:cs="ＭＳ Ｐゴシック" w:hint="eastAsia"/>
              </w:rPr>
              <w:t>変更</w:t>
            </w:r>
            <w:r>
              <w:rPr>
                <w:rFonts w:ascii="ＭＳ Ｐゴシック" w:hAnsi="ＭＳ Ｐゴシック" w:cs="ＭＳ Ｐゴシック" w:hint="eastAsia"/>
              </w:rPr>
              <w:t>する画面を表示する</w:t>
            </w:r>
          </w:p>
          <w:p w14:paraId="4B0C8BBA" w14:textId="5F8D57A8" w:rsidR="002A522E" w:rsidRDefault="00E926EC" w:rsidP="00E926EC">
            <w:pPr>
              <w:numPr>
                <w:ilvl w:val="0"/>
                <w:numId w:val="3"/>
              </w:numPr>
            </w:pPr>
            <w:r>
              <w:rPr>
                <w:rFonts w:ascii="ＭＳ Ｐゴシック" w:hAnsi="ＭＳ Ｐゴシック" w:cs="ＭＳ Ｐゴシック" w:hint="eastAsia"/>
              </w:rPr>
              <w:t>アクターは</w:t>
            </w:r>
            <w:r>
              <w:rPr>
                <w:rFonts w:ascii="ＭＳ Ｐゴシック" w:hAnsi="ＭＳ Ｐゴシック" w:cs="ＭＳ Ｐゴシック" w:hint="eastAsia"/>
              </w:rPr>
              <w:t>予約</w:t>
            </w:r>
            <w:r w:rsidR="00F7140E">
              <w:rPr>
                <w:rFonts w:ascii="ＭＳ Ｐゴシック" w:hAnsi="ＭＳ Ｐゴシック" w:cs="ＭＳ Ｐゴシック" w:hint="eastAsia"/>
              </w:rPr>
              <w:t>変更</w:t>
            </w:r>
            <w:r>
              <w:rPr>
                <w:rFonts w:ascii="ＭＳ Ｐゴシック" w:hAnsi="ＭＳ Ｐゴシック" w:cs="ＭＳ Ｐゴシック" w:hint="eastAsia"/>
              </w:rPr>
              <w:t>する会員の名前、住所、電話番号、メールアドレス、生年月日を入力し、「確認画面へ」ボタンを押す</w:t>
            </w:r>
          </w:p>
          <w:p w14:paraId="3B59393C" w14:textId="423096DD" w:rsidR="002A522E" w:rsidRDefault="00D01E85">
            <w:pPr>
              <w:numPr>
                <w:ilvl w:val="0"/>
                <w:numId w:val="3"/>
              </w:numPr>
            </w:pPr>
            <w:r>
              <w:rPr>
                <w:rFonts w:ascii="ＭＳ Ｐゴシック" w:hAnsi="ＭＳ Ｐゴシック" w:cs="ＭＳ Ｐゴシック" w:hint="eastAsia"/>
              </w:rPr>
              <w:t>システムは</w:t>
            </w:r>
            <w:r w:rsidR="00F7140E">
              <w:rPr>
                <w:rFonts w:ascii="ＭＳ Ｐゴシック" w:hAnsi="ＭＳ Ｐゴシック" w:cs="ＭＳ Ｐゴシック" w:hint="eastAsia"/>
              </w:rPr>
              <w:t>変更</w:t>
            </w:r>
            <w:r>
              <w:rPr>
                <w:rFonts w:ascii="ＭＳ Ｐゴシック" w:hAnsi="ＭＳ Ｐゴシック" w:cs="ＭＳ Ｐゴシック" w:hint="eastAsia"/>
              </w:rPr>
              <w:t>情報の</w:t>
            </w:r>
            <w:r w:rsidR="00AB11F4">
              <w:rPr>
                <w:rFonts w:ascii="ＭＳ Ｐゴシック" w:hAnsi="ＭＳ Ｐゴシック" w:cs="ＭＳ Ｐゴシック" w:hint="eastAsia"/>
              </w:rPr>
              <w:t>確認</w:t>
            </w:r>
            <w:r>
              <w:rPr>
                <w:rFonts w:ascii="ＭＳ Ｐゴシック" w:hAnsi="ＭＳ Ｐゴシック" w:cs="ＭＳ Ｐゴシック" w:hint="eastAsia"/>
              </w:rPr>
              <w:t>画面を表示する</w:t>
            </w:r>
          </w:p>
          <w:p w14:paraId="68F58464" w14:textId="320EAE78" w:rsidR="002A522E" w:rsidRPr="00AB11F4" w:rsidRDefault="00D01E85">
            <w:pPr>
              <w:numPr>
                <w:ilvl w:val="0"/>
                <w:numId w:val="3"/>
              </w:numPr>
            </w:pPr>
            <w:r>
              <w:rPr>
                <w:rFonts w:ascii="ＭＳ Ｐゴシック" w:hAnsi="ＭＳ Ｐゴシック" w:cs="ＭＳ Ｐゴシック" w:hint="eastAsia"/>
              </w:rPr>
              <w:t>アクターは「</w:t>
            </w:r>
            <w:r w:rsidR="00F7140E">
              <w:rPr>
                <w:rFonts w:ascii="ＭＳ Ｐゴシック" w:hAnsi="ＭＳ Ｐゴシック" w:cs="ＭＳ Ｐゴシック" w:hint="eastAsia"/>
              </w:rPr>
              <w:t>変更</w:t>
            </w:r>
            <w:r w:rsidR="00AB11F4">
              <w:rPr>
                <w:rFonts w:ascii="ＭＳ Ｐゴシック" w:hAnsi="ＭＳ Ｐゴシック" w:cs="ＭＳ Ｐゴシック" w:hint="eastAsia"/>
              </w:rPr>
              <w:t>する</w:t>
            </w:r>
            <w:r>
              <w:rPr>
                <w:rFonts w:ascii="ＭＳ Ｐゴシック" w:hAnsi="ＭＳ Ｐゴシック" w:cs="ＭＳ Ｐゴシック" w:hint="eastAsia"/>
              </w:rPr>
              <w:t>」ボタンを押す</w:t>
            </w:r>
          </w:p>
          <w:p w14:paraId="09CFC0E2" w14:textId="4B823216" w:rsidR="00AB11F4" w:rsidRDefault="00AB11F4" w:rsidP="00AB11F4">
            <w:pPr>
              <w:numPr>
                <w:ilvl w:val="0"/>
                <w:numId w:val="3"/>
              </w:numPr>
            </w:pPr>
            <w:r>
              <w:rPr>
                <w:rFonts w:ascii="ＭＳ Ｐゴシック" w:hAnsi="ＭＳ Ｐゴシック" w:cs="ＭＳ Ｐゴシック" w:hint="eastAsia"/>
              </w:rPr>
              <w:t>システムは</w:t>
            </w:r>
            <w:r>
              <w:rPr>
                <w:rFonts w:ascii="ＭＳ Ｐゴシック" w:hAnsi="ＭＳ Ｐゴシック" w:cs="ＭＳ Ｐゴシック" w:hint="eastAsia"/>
              </w:rPr>
              <w:t>予約</w:t>
            </w:r>
            <w:r w:rsidR="00F7140E">
              <w:rPr>
                <w:rFonts w:ascii="ＭＳ Ｐゴシック" w:hAnsi="ＭＳ Ｐゴシック" w:cs="ＭＳ Ｐゴシック" w:hint="eastAsia"/>
              </w:rPr>
              <w:t>変更</w:t>
            </w:r>
            <w:r>
              <w:rPr>
                <w:rFonts w:ascii="ＭＳ Ｐゴシック" w:hAnsi="ＭＳ Ｐゴシック" w:cs="ＭＳ Ｐゴシック" w:hint="eastAsia"/>
              </w:rPr>
              <w:t>完了画面を表示する</w:t>
            </w:r>
          </w:p>
          <w:p w14:paraId="41CFCFE2" w14:textId="77777777" w:rsidR="002A522E" w:rsidRDefault="002A522E">
            <w:pPr>
              <w:rPr>
                <w:rFonts w:ascii="ＭＳ Ｐゴシック" w:hAnsi="ＭＳ Ｐゴシック" w:cs="ＭＳ Ｐゴシック"/>
              </w:rPr>
            </w:pPr>
          </w:p>
          <w:p w14:paraId="5C66DC7A" w14:textId="77777777" w:rsidR="002A522E" w:rsidRDefault="00D01E85">
            <w:r>
              <w:rPr>
                <w:rFonts w:ascii="ＭＳ Ｐゴシック" w:hAnsi="ＭＳ Ｐゴシック" w:cs="ＭＳ Ｐゴシック" w:hint="eastAsia"/>
                <w:b/>
                <w:u w:val="single"/>
              </w:rPr>
              <w:t>代替系列</w:t>
            </w:r>
          </w:p>
          <w:p w14:paraId="71252A2E" w14:textId="77777777" w:rsidR="002A522E" w:rsidRDefault="00D01E85">
            <w:r>
              <w:rPr>
                <w:rFonts w:ascii="ＭＳ Ｐゴシック" w:hAnsi="ＭＳ Ｐゴシック" w:cs="ＭＳ Ｐゴシック" w:hint="eastAsia"/>
              </w:rPr>
              <w:t>なし</w:t>
            </w:r>
          </w:p>
          <w:p w14:paraId="39D01C33" w14:textId="77777777" w:rsidR="002A522E" w:rsidRDefault="002A522E">
            <w:pPr>
              <w:rPr>
                <w:rFonts w:ascii="ＭＳ Ｐゴシック" w:hAnsi="ＭＳ Ｐゴシック" w:cs="ＭＳ Ｐゴシック"/>
                <w:b/>
                <w:u w:val="single"/>
              </w:rPr>
            </w:pPr>
          </w:p>
          <w:p w14:paraId="7FD6A32B" w14:textId="77777777" w:rsidR="002A522E" w:rsidRDefault="00D01E85">
            <w:r>
              <w:rPr>
                <w:rFonts w:ascii="ＭＳ Ｐゴシック" w:hAnsi="ＭＳ Ｐゴシック" w:cs="ＭＳ Ｐゴシック" w:hint="eastAsia"/>
                <w:b/>
                <w:u w:val="single"/>
              </w:rPr>
              <w:t>例外系列</w:t>
            </w:r>
          </w:p>
          <w:p w14:paraId="683EB63C" w14:textId="4D36F1B6" w:rsidR="002A522E" w:rsidRDefault="00D01E85">
            <w:r>
              <w:rPr>
                <w:rFonts w:ascii="ＭＳ Ｐゴシック" w:hAnsi="ＭＳ Ｐゴシック" w:cs="ＭＳ Ｐゴシック" w:hint="eastAsia"/>
              </w:rPr>
              <w:t>E-1：　アクターが次の入力チェック条件を満たさずに「</w:t>
            </w:r>
            <w:r w:rsidR="001B4B76">
              <w:rPr>
                <w:rFonts w:ascii="ＭＳ Ｐゴシック" w:hAnsi="ＭＳ Ｐゴシック" w:cs="ＭＳ Ｐゴシック" w:hint="eastAsia"/>
              </w:rPr>
              <w:t>確認画面へ</w:t>
            </w:r>
            <w:r>
              <w:rPr>
                <w:rFonts w:ascii="ＭＳ Ｐゴシック" w:hAnsi="ＭＳ Ｐゴシック" w:cs="ＭＳ Ｐゴシック" w:hint="eastAsia"/>
              </w:rPr>
              <w:t>」ボタンを押した</w:t>
            </w:r>
          </w:p>
          <w:p w14:paraId="3CAECD61" w14:textId="68185CF2" w:rsidR="001B4B76" w:rsidRPr="00866DF3" w:rsidRDefault="00866DF3" w:rsidP="001B4B76">
            <w:pPr>
              <w:numPr>
                <w:ilvl w:val="1"/>
                <w:numId w:val="1"/>
              </w:numPr>
            </w:pPr>
            <w:r>
              <w:rPr>
                <w:rFonts w:ascii="ＭＳ Ｐゴシック" w:hAnsi="ＭＳ Ｐゴシック" w:cs="ＭＳ Ｐゴシック" w:hint="eastAsia"/>
              </w:rPr>
              <w:t>「名前」は必須、50文字以下</w:t>
            </w:r>
          </w:p>
          <w:p w14:paraId="784A90D4" w14:textId="77777777" w:rsidR="00866DF3" w:rsidRDefault="00866DF3" w:rsidP="00866DF3">
            <w:pPr>
              <w:numPr>
                <w:ilvl w:val="1"/>
                <w:numId w:val="1"/>
              </w:numPr>
            </w:pPr>
            <w:r>
              <w:rPr>
                <w:rFonts w:ascii="ＭＳ Ｐゴシック" w:hAnsi="ＭＳ Ｐゴシック" w:cs="ＭＳ Ｐゴシック" w:hint="eastAsia"/>
              </w:rPr>
              <w:t>「住所」は必須、200文字以下</w:t>
            </w:r>
          </w:p>
          <w:p w14:paraId="1FC9E8A6" w14:textId="77777777" w:rsidR="00866DF3" w:rsidRDefault="00866DF3" w:rsidP="00866DF3">
            <w:pPr>
              <w:numPr>
                <w:ilvl w:val="1"/>
                <w:numId w:val="1"/>
              </w:numPr>
            </w:pPr>
            <w:r>
              <w:rPr>
                <w:rFonts w:ascii="ＭＳ Ｐゴシック" w:hAnsi="ＭＳ Ｐゴシック" w:cs="ＭＳ Ｐゴシック" w:hint="eastAsia"/>
              </w:rPr>
              <w:t>「電話番号」は必須、20文字以下</w:t>
            </w:r>
          </w:p>
          <w:p w14:paraId="09B2ABED" w14:textId="3A61C390" w:rsidR="00866DF3" w:rsidRDefault="00866DF3" w:rsidP="001B4B76">
            <w:pPr>
              <w:numPr>
                <w:ilvl w:val="1"/>
                <w:numId w:val="1"/>
              </w:numPr>
            </w:pPr>
            <w:r>
              <w:rPr>
                <w:rFonts w:ascii="ＭＳ Ｐゴシック" w:hAnsi="ＭＳ Ｐゴシック" w:cs="ＭＳ Ｐゴシック" w:hint="eastAsia"/>
              </w:rPr>
              <w:t>「メールアドレス」は、50文字以下、メールアドレスとして正しいフォーマットであること、同じメールアドレスが登録されていない</w:t>
            </w:r>
            <w:r>
              <w:rPr>
                <w:rFonts w:ascii="ＭＳ Ｐゴシック" w:hAnsi="ＭＳ Ｐゴシック" w:cs="ＭＳ Ｐゴシック" w:hint="eastAsia"/>
              </w:rPr>
              <w:t>こと</w:t>
            </w:r>
          </w:p>
          <w:p w14:paraId="6285AB55" w14:textId="113D028B" w:rsidR="002A522E" w:rsidRDefault="00866DF3" w:rsidP="00866DF3">
            <w:pPr>
              <w:numPr>
                <w:ilvl w:val="0"/>
                <w:numId w:val="2"/>
              </w:numPr>
            </w:pPr>
            <w:r>
              <w:rPr>
                <w:rFonts w:ascii="ＭＳ Ｐゴシック" w:hAnsi="ＭＳ Ｐゴシック" w:cs="ＭＳ Ｐゴシック" w:hint="eastAsia"/>
              </w:rPr>
              <w:t>システムは、入力が正しくない旨を伝えるメッセージとともに、</w:t>
            </w:r>
            <w:r>
              <w:rPr>
                <w:rFonts w:ascii="ＭＳ Ｐゴシック" w:hAnsi="ＭＳ Ｐゴシック" w:cs="ＭＳ Ｐゴシック" w:hint="eastAsia"/>
              </w:rPr>
              <w:t>予約</w:t>
            </w:r>
            <w:r w:rsidR="00F7140E">
              <w:rPr>
                <w:rFonts w:ascii="ＭＳ Ｐゴシック" w:hAnsi="ＭＳ Ｐゴシック" w:cs="ＭＳ Ｐゴシック" w:hint="eastAsia"/>
              </w:rPr>
              <w:t>変更</w:t>
            </w:r>
            <w:r>
              <w:rPr>
                <w:rFonts w:ascii="ＭＳ Ｐゴシック" w:hAnsi="ＭＳ Ｐゴシック" w:cs="ＭＳ Ｐゴシック" w:hint="eastAsia"/>
              </w:rPr>
              <w:t>入力画面を再表示する</w:t>
            </w:r>
          </w:p>
          <w:p w14:paraId="3D0AD650" w14:textId="77777777" w:rsidR="002A522E" w:rsidRDefault="002A522E">
            <w:pPr>
              <w:rPr>
                <w:rFonts w:ascii="ＭＳ Ｐゴシック" w:hAnsi="ＭＳ Ｐゴシック" w:cs="ＭＳ Ｐゴシック"/>
              </w:rPr>
            </w:pPr>
          </w:p>
          <w:p w14:paraId="63CC8D42" w14:textId="77777777" w:rsidR="002A522E" w:rsidRDefault="00D01E85">
            <w:r>
              <w:rPr>
                <w:rFonts w:ascii="ＭＳ Ｐゴシック" w:hAnsi="ＭＳ Ｐゴシック" w:cs="ＭＳ Ｐゴシック" w:hint="eastAsia"/>
                <w:b/>
                <w:u w:val="single"/>
              </w:rPr>
              <w:t>備考</w:t>
            </w:r>
          </w:p>
          <w:p w14:paraId="395400C8" w14:textId="77777777" w:rsidR="002A522E" w:rsidRDefault="00D01E85">
            <w:r>
              <w:rPr>
                <w:rFonts w:ascii="ＭＳ Ｐゴシック" w:hAnsi="ＭＳ Ｐゴシック" w:cs="ＭＳ Ｐゴシック" w:hint="eastAsia"/>
              </w:rPr>
              <w:t>なし</w:t>
            </w:r>
          </w:p>
        </w:tc>
        <w:tc>
          <w:tcPr>
            <w:tcW w:w="40" w:type="dxa"/>
            <w:tcBorders>
              <w:left w:val="single" w:sz="4" w:space="0" w:color="000000"/>
            </w:tcBorders>
            <w:shd w:val="clear" w:color="auto" w:fill="auto"/>
          </w:tcPr>
          <w:p w14:paraId="66AED065" w14:textId="77777777" w:rsidR="002A522E" w:rsidRDefault="002A522E">
            <w:pPr>
              <w:snapToGrid w:val="0"/>
              <w:rPr>
                <w:rFonts w:ascii="Times New Roman" w:eastAsia="ＭＳ Ｐ明朝" w:hAnsi="Times New Roman" w:cs="Times New Roman"/>
                <w:b/>
                <w:bCs/>
                <w:sz w:val="24"/>
              </w:rPr>
            </w:pPr>
          </w:p>
        </w:tc>
      </w:tr>
    </w:tbl>
    <w:p w14:paraId="7E8D00A6" w14:textId="77777777" w:rsidR="00D01E85" w:rsidRDefault="00D01E85">
      <w:pPr>
        <w:spacing w:before="180" w:line="0" w:lineRule="atLeast"/>
      </w:pPr>
    </w:p>
    <w:sectPr w:rsidR="00D01E85">
      <w:footerReference w:type="default" r:id="rId7"/>
      <w:pgSz w:w="11906" w:h="16838"/>
      <w:pgMar w:top="900" w:right="1133" w:bottom="709" w:left="993" w:header="720" w:footer="602" w:gutter="0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532629" w14:textId="77777777" w:rsidR="00D46624" w:rsidRDefault="00D46624">
      <w:r>
        <w:separator/>
      </w:r>
    </w:p>
  </w:endnote>
  <w:endnote w:type="continuationSeparator" w:id="0">
    <w:p w14:paraId="25AF67BC" w14:textId="77777777" w:rsidR="00D46624" w:rsidRDefault="00D466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Ｐゴシック">
    <w:altName w:val="MS PGothic"/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Liberation Sans">
    <w:altName w:val="Arial"/>
    <w:charset w:val="80"/>
    <w:family w:val="swiss"/>
    <w:pitch w:val="variable"/>
    <w:sig w:usb0="E0000AFF" w:usb1="500078FF" w:usb2="00000021" w:usb3="00000000" w:csb0="000001B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61FAF9" w14:textId="77777777" w:rsidR="002A522E" w:rsidRDefault="002A522E">
    <w:pPr>
      <w:pStyle w:val="Copyright"/>
    </w:pPr>
  </w:p>
  <w:p w14:paraId="21E60238" w14:textId="77777777" w:rsidR="002A522E" w:rsidRDefault="002A522E">
    <w:pPr>
      <w:pStyle w:val="a9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7BA5A3" w14:textId="77777777" w:rsidR="00D46624" w:rsidRDefault="00D46624">
      <w:r>
        <w:separator/>
      </w:r>
    </w:p>
  </w:footnote>
  <w:footnote w:type="continuationSeparator" w:id="0">
    <w:p w14:paraId="0248AB6D" w14:textId="77777777" w:rsidR="00D46624" w:rsidRDefault="00D466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600"/>
        </w:tabs>
        <w:ind w:left="600" w:hanging="390"/>
      </w:pPr>
      <w:rPr>
        <w:rFonts w:hint="eastAsia"/>
      </w:rPr>
    </w:lvl>
    <w:lvl w:ilvl="1">
      <w:start w:val="1"/>
      <w:numFmt w:val="bullet"/>
      <w:lvlText w:val=""/>
      <w:lvlJc w:val="left"/>
      <w:pPr>
        <w:tabs>
          <w:tab w:val="num" w:pos="1050"/>
        </w:tabs>
        <w:ind w:left="1050" w:hanging="420"/>
      </w:pPr>
      <w:rPr>
        <w:rFonts w:ascii="Wingdings" w:hAnsi="Wingdings" w:cs="Wingdings" w:hint="default"/>
      </w:rPr>
    </w:lvl>
    <w:lvl w:ilvl="2">
      <w:start w:val="1"/>
      <w:numFmt w:val="decimal"/>
      <w:lvlText w:val="%3"/>
      <w:lvlJc w:val="left"/>
      <w:pPr>
        <w:tabs>
          <w:tab w:val="num" w:pos="1470"/>
        </w:tabs>
        <w:ind w:left="1470" w:hanging="420"/>
      </w:pPr>
    </w:lvl>
    <w:lvl w:ilvl="3">
      <w:start w:val="1"/>
      <w:numFmt w:val="decimal"/>
      <w:lvlText w:val="%4."/>
      <w:lvlJc w:val="left"/>
      <w:pPr>
        <w:tabs>
          <w:tab w:val="num" w:pos="1890"/>
        </w:tabs>
        <w:ind w:left="1890" w:hanging="420"/>
      </w:pPr>
    </w:lvl>
    <w:lvl w:ilvl="4">
      <w:start w:val="1"/>
      <w:numFmt w:val="aiueoFullWidth"/>
      <w:lvlText w:val="(%5)"/>
      <w:lvlJc w:val="left"/>
      <w:pPr>
        <w:tabs>
          <w:tab w:val="num" w:pos="2310"/>
        </w:tabs>
        <w:ind w:left="2310" w:hanging="420"/>
      </w:pPr>
    </w:lvl>
    <w:lvl w:ilvl="5">
      <w:start w:val="1"/>
      <w:numFmt w:val="decimal"/>
      <w:lvlText w:val="%6"/>
      <w:lvlJc w:val="left"/>
      <w:pPr>
        <w:tabs>
          <w:tab w:val="num" w:pos="2730"/>
        </w:tabs>
        <w:ind w:left="2730" w:hanging="420"/>
      </w:pPr>
    </w:lvl>
    <w:lvl w:ilvl="6">
      <w:start w:val="1"/>
      <w:numFmt w:val="decimal"/>
      <w:lvlText w:val="%7."/>
      <w:lvlJc w:val="left"/>
      <w:pPr>
        <w:tabs>
          <w:tab w:val="num" w:pos="3150"/>
        </w:tabs>
        <w:ind w:left="3150" w:hanging="420"/>
      </w:pPr>
    </w:lvl>
    <w:lvl w:ilvl="7">
      <w:start w:val="1"/>
      <w:numFmt w:val="aiueoFullWidth"/>
      <w:lvlText w:val="(%8)"/>
      <w:lvlJc w:val="left"/>
      <w:pPr>
        <w:tabs>
          <w:tab w:val="num" w:pos="3570"/>
        </w:tabs>
        <w:ind w:left="3570" w:hanging="420"/>
      </w:pPr>
    </w:lvl>
    <w:lvl w:ilvl="8">
      <w:start w:val="1"/>
      <w:numFmt w:val="decimal"/>
      <w:lvlText w:val="%9"/>
      <w:lvlJc w:val="left"/>
      <w:pPr>
        <w:tabs>
          <w:tab w:val="num" w:pos="3990"/>
        </w:tabs>
        <w:ind w:left="3990" w:hanging="420"/>
      </w:pPr>
    </w:lvl>
  </w:abstractNum>
  <w:abstractNum w:abstractNumId="1" w15:restartNumberingAfterBreak="0">
    <w:nsid w:val="00000002"/>
    <w:multiLevelType w:val="singleLevel"/>
    <w:tmpl w:val="00000002"/>
    <w:name w:val="WW8Num3"/>
    <w:lvl w:ilvl="0">
      <w:start w:val="1"/>
      <w:numFmt w:val="decimal"/>
      <w:lvlText w:val="%1."/>
      <w:lvlJc w:val="left"/>
      <w:pPr>
        <w:tabs>
          <w:tab w:val="num" w:pos="600"/>
        </w:tabs>
        <w:ind w:left="600" w:hanging="390"/>
      </w:pPr>
      <w:rPr>
        <w:rFonts w:hint="eastAsia"/>
      </w:rPr>
    </w:lvl>
  </w:abstractNum>
  <w:abstractNum w:abstractNumId="2" w15:restartNumberingAfterBreak="0">
    <w:nsid w:val="00000003"/>
    <w:multiLevelType w:val="singleLevel"/>
    <w:tmpl w:val="00000003"/>
    <w:name w:val="WW8Num5"/>
    <w:lvl w:ilvl="0">
      <w:start w:val="1"/>
      <w:numFmt w:val="decimal"/>
      <w:lvlText w:val="%1."/>
      <w:lvlJc w:val="left"/>
      <w:pPr>
        <w:tabs>
          <w:tab w:val="num" w:pos="705"/>
        </w:tabs>
        <w:ind w:left="705" w:hanging="495"/>
      </w:pPr>
      <w:rPr>
        <w:rFonts w:hint="eastAsia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283534900">
    <w:abstractNumId w:val="0"/>
  </w:num>
  <w:num w:numId="2" w16cid:durableId="1805346173">
    <w:abstractNumId w:val="1"/>
  </w:num>
  <w:num w:numId="3" w16cid:durableId="381517462">
    <w:abstractNumId w:val="2"/>
  </w:num>
  <w:num w:numId="4" w16cid:durableId="105993850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bordersDoNotSurroundHeader/>
  <w:bordersDoNotSurroundFooter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51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250"/>
    <w:rsid w:val="00065D52"/>
    <w:rsid w:val="000946DD"/>
    <w:rsid w:val="000E2C3C"/>
    <w:rsid w:val="001B4B76"/>
    <w:rsid w:val="002A522E"/>
    <w:rsid w:val="00304F27"/>
    <w:rsid w:val="00306281"/>
    <w:rsid w:val="00327250"/>
    <w:rsid w:val="00447158"/>
    <w:rsid w:val="004A6C66"/>
    <w:rsid w:val="005E1980"/>
    <w:rsid w:val="00795D4C"/>
    <w:rsid w:val="008342BF"/>
    <w:rsid w:val="0083757B"/>
    <w:rsid w:val="00866DF3"/>
    <w:rsid w:val="008A442C"/>
    <w:rsid w:val="0099659F"/>
    <w:rsid w:val="00A950A9"/>
    <w:rsid w:val="00AB11F4"/>
    <w:rsid w:val="00B85248"/>
    <w:rsid w:val="00C2020C"/>
    <w:rsid w:val="00D01E85"/>
    <w:rsid w:val="00D46624"/>
    <w:rsid w:val="00E926EC"/>
    <w:rsid w:val="00E96C15"/>
    <w:rsid w:val="00EC16FB"/>
    <w:rsid w:val="00EF689F"/>
    <w:rsid w:val="00F71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oNotEmbedSmartTags/>
  <w:decimalSymbol w:val="."/>
  <w:listSeparator w:val=","/>
  <w14:docId w14:val="657021C2"/>
  <w15:chartTrackingRefBased/>
  <w15:docId w15:val="{9A844C52-4AFE-E14D-8CE4-3F2F4199B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uppressAutoHyphens/>
      <w:jc w:val="both"/>
    </w:pPr>
    <w:rPr>
      <w:rFonts w:ascii="Arial" w:eastAsia="ＭＳ Ｐゴシック" w:hAnsi="Arial" w:cs="Arial"/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rPr>
      <w:rFonts w:hint="eastAsia"/>
    </w:rPr>
  </w:style>
  <w:style w:type="character" w:customStyle="1" w:styleId="WW8Num1z1">
    <w:name w:val="WW8Num1z1"/>
    <w:rPr>
      <w:rFonts w:ascii="Wingdings" w:eastAsia="ＭＳ Ｐゴシック" w:hAnsi="Wingdings" w:cs="Wingdings" w:hint="default"/>
    </w:rPr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hint="eastAsia"/>
    </w:rPr>
  </w:style>
  <w:style w:type="character" w:customStyle="1" w:styleId="WW8Num3z0">
    <w:name w:val="WW8Num3z0"/>
    <w:rPr>
      <w:rFonts w:hint="eastAsia"/>
    </w:rPr>
  </w:style>
  <w:style w:type="character" w:customStyle="1" w:styleId="WW8Num4z0">
    <w:name w:val="WW8Num4z0"/>
    <w:rPr>
      <w:rFonts w:hint="eastAsia"/>
    </w:rPr>
  </w:style>
  <w:style w:type="character" w:customStyle="1" w:styleId="WW8Num5z0">
    <w:name w:val="WW8Num5z0"/>
    <w:rPr>
      <w:rFonts w:hint="eastAsia"/>
    </w:rPr>
  </w:style>
  <w:style w:type="character" w:customStyle="1" w:styleId="WW8Num6z0">
    <w:name w:val="WW8Num6z0"/>
  </w:style>
  <w:style w:type="character" w:customStyle="1" w:styleId="WW8Num6z1">
    <w:name w:val="WW8Num6z1"/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7z0">
    <w:name w:val="WW8Num7z0"/>
    <w:rPr>
      <w:rFonts w:hint="eastAsia"/>
    </w:rPr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8Num8z0">
    <w:name w:val="WW8Num8z0"/>
    <w:rPr>
      <w:rFonts w:hint="eastAsia"/>
    </w:rPr>
  </w:style>
  <w:style w:type="character" w:customStyle="1" w:styleId="WW8Num8z1">
    <w:name w:val="WW8Num8z1"/>
    <w:rPr>
      <w:rFonts w:ascii="Wingdings" w:hAnsi="Wingdings" w:cs="Wingdings" w:hint="default"/>
    </w:rPr>
  </w:style>
  <w:style w:type="character" w:customStyle="1" w:styleId="WW8Num8z2">
    <w:name w:val="WW8Num8z2"/>
  </w:style>
  <w:style w:type="character" w:customStyle="1" w:styleId="WW8Num8z3">
    <w:name w:val="WW8Num8z3"/>
  </w:style>
  <w:style w:type="character" w:customStyle="1" w:styleId="WW8Num8z4">
    <w:name w:val="WW8Num8z4"/>
  </w:style>
  <w:style w:type="character" w:customStyle="1" w:styleId="WW8Num8z5">
    <w:name w:val="WW8Num8z5"/>
  </w:style>
  <w:style w:type="character" w:customStyle="1" w:styleId="WW8Num8z6">
    <w:name w:val="WW8Num8z6"/>
  </w:style>
  <w:style w:type="character" w:customStyle="1" w:styleId="WW8Num8z7">
    <w:name w:val="WW8Num8z7"/>
  </w:style>
  <w:style w:type="character" w:customStyle="1" w:styleId="WW8Num8z8">
    <w:name w:val="WW8Num8z8"/>
  </w:style>
  <w:style w:type="character" w:customStyle="1" w:styleId="WW8Num9z0">
    <w:name w:val="WW8Num9z0"/>
    <w:rPr>
      <w:rFonts w:hint="eastAsia"/>
    </w:rPr>
  </w:style>
  <w:style w:type="character" w:customStyle="1" w:styleId="WW8Num9z1">
    <w:name w:val="WW8Num9z1"/>
  </w:style>
  <w:style w:type="character" w:customStyle="1" w:styleId="WW8Num9z2">
    <w:name w:val="WW8Num9z2"/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WW8Num10z0">
    <w:name w:val="WW8Num10z0"/>
    <w:rPr>
      <w:rFonts w:hint="eastAsia"/>
    </w:rPr>
  </w:style>
  <w:style w:type="character" w:customStyle="1" w:styleId="WW8Num10z1">
    <w:name w:val="WW8Num10z1"/>
  </w:style>
  <w:style w:type="character" w:customStyle="1" w:styleId="WW8Num10z2">
    <w:name w:val="WW8Num10z2"/>
  </w:style>
  <w:style w:type="character" w:customStyle="1" w:styleId="WW8Num10z3">
    <w:name w:val="WW8Num10z3"/>
  </w:style>
  <w:style w:type="character" w:customStyle="1" w:styleId="WW8Num10z4">
    <w:name w:val="WW8Num10z4"/>
  </w:style>
  <w:style w:type="character" w:customStyle="1" w:styleId="WW8Num10z5">
    <w:name w:val="WW8Num10z5"/>
  </w:style>
  <w:style w:type="character" w:customStyle="1" w:styleId="WW8Num10z6">
    <w:name w:val="WW8Num10z6"/>
  </w:style>
  <w:style w:type="character" w:customStyle="1" w:styleId="WW8Num10z7">
    <w:name w:val="WW8Num10z7"/>
  </w:style>
  <w:style w:type="character" w:customStyle="1" w:styleId="WW8Num10z8">
    <w:name w:val="WW8Num10z8"/>
  </w:style>
  <w:style w:type="character" w:customStyle="1" w:styleId="WW8Num11z0">
    <w:name w:val="WW8Num11z0"/>
    <w:rPr>
      <w:rFonts w:hint="eastAsia"/>
    </w:rPr>
  </w:style>
  <w:style w:type="character" w:customStyle="1" w:styleId="WW8Num11z1">
    <w:name w:val="WW8Num11z1"/>
    <w:rPr>
      <w:rFonts w:ascii="Wingdings" w:hAnsi="Wingdings" w:cs="Wingdings" w:hint="default"/>
    </w:rPr>
  </w:style>
  <w:style w:type="character" w:customStyle="1" w:styleId="WW8Num11z2">
    <w:name w:val="WW8Num11z2"/>
  </w:style>
  <w:style w:type="character" w:customStyle="1" w:styleId="WW8Num11z3">
    <w:name w:val="WW8Num11z3"/>
  </w:style>
  <w:style w:type="character" w:customStyle="1" w:styleId="WW8Num11z4">
    <w:name w:val="WW8Num11z4"/>
  </w:style>
  <w:style w:type="character" w:customStyle="1" w:styleId="WW8Num11z5">
    <w:name w:val="WW8Num11z5"/>
  </w:style>
  <w:style w:type="character" w:customStyle="1" w:styleId="WW8Num11z6">
    <w:name w:val="WW8Num11z6"/>
  </w:style>
  <w:style w:type="character" w:customStyle="1" w:styleId="WW8Num11z7">
    <w:name w:val="WW8Num11z7"/>
  </w:style>
  <w:style w:type="character" w:customStyle="1" w:styleId="WW8Num11z8">
    <w:name w:val="WW8Num11z8"/>
  </w:style>
  <w:style w:type="character" w:customStyle="1" w:styleId="WW8Num12z0">
    <w:name w:val="WW8Num12z0"/>
    <w:rPr>
      <w:rFonts w:hint="eastAsia"/>
    </w:rPr>
  </w:style>
  <w:style w:type="character" w:customStyle="1" w:styleId="WW8Num12z1">
    <w:name w:val="WW8Num12z1"/>
  </w:style>
  <w:style w:type="character" w:customStyle="1" w:styleId="WW8Num12z2">
    <w:name w:val="WW8Num12z2"/>
  </w:style>
  <w:style w:type="character" w:customStyle="1" w:styleId="WW8Num12z3">
    <w:name w:val="WW8Num12z3"/>
  </w:style>
  <w:style w:type="character" w:customStyle="1" w:styleId="WW8Num12z4">
    <w:name w:val="WW8Num12z4"/>
  </w:style>
  <w:style w:type="character" w:customStyle="1" w:styleId="WW8Num12z5">
    <w:name w:val="WW8Num12z5"/>
  </w:style>
  <w:style w:type="character" w:customStyle="1" w:styleId="WW8Num12z6">
    <w:name w:val="WW8Num12z6"/>
  </w:style>
  <w:style w:type="character" w:customStyle="1" w:styleId="WW8Num12z7">
    <w:name w:val="WW8Num12z7"/>
  </w:style>
  <w:style w:type="character" w:customStyle="1" w:styleId="WW8Num12z8">
    <w:name w:val="WW8Num12z8"/>
  </w:style>
  <w:style w:type="character" w:customStyle="1" w:styleId="WW8Num13z0">
    <w:name w:val="WW8Num13z0"/>
    <w:rPr>
      <w:rFonts w:hint="eastAsia"/>
    </w:rPr>
  </w:style>
  <w:style w:type="character" w:customStyle="1" w:styleId="WW8Num13z1">
    <w:name w:val="WW8Num13z1"/>
  </w:style>
  <w:style w:type="character" w:customStyle="1" w:styleId="WW8Num13z2">
    <w:name w:val="WW8Num13z2"/>
  </w:style>
  <w:style w:type="character" w:customStyle="1" w:styleId="WW8Num13z3">
    <w:name w:val="WW8Num13z3"/>
  </w:style>
  <w:style w:type="character" w:customStyle="1" w:styleId="WW8Num13z4">
    <w:name w:val="WW8Num13z4"/>
  </w:style>
  <w:style w:type="character" w:customStyle="1" w:styleId="WW8Num13z5">
    <w:name w:val="WW8Num13z5"/>
  </w:style>
  <w:style w:type="character" w:customStyle="1" w:styleId="WW8Num13z6">
    <w:name w:val="WW8Num13z6"/>
  </w:style>
  <w:style w:type="character" w:customStyle="1" w:styleId="WW8Num13z7">
    <w:name w:val="WW8Num13z7"/>
  </w:style>
  <w:style w:type="character" w:customStyle="1" w:styleId="WW8Num13z8">
    <w:name w:val="WW8Num13z8"/>
  </w:style>
  <w:style w:type="character" w:customStyle="1" w:styleId="WW8Num14z0">
    <w:name w:val="WW8Num14z0"/>
    <w:rPr>
      <w:rFonts w:hint="eastAsia"/>
    </w:rPr>
  </w:style>
  <w:style w:type="character" w:customStyle="1" w:styleId="WW8Num14z1">
    <w:name w:val="WW8Num14z1"/>
  </w:style>
  <w:style w:type="character" w:customStyle="1" w:styleId="WW8Num14z2">
    <w:name w:val="WW8Num14z2"/>
  </w:style>
  <w:style w:type="character" w:customStyle="1" w:styleId="WW8Num14z3">
    <w:name w:val="WW8Num14z3"/>
  </w:style>
  <w:style w:type="character" w:customStyle="1" w:styleId="WW8Num14z4">
    <w:name w:val="WW8Num14z4"/>
  </w:style>
  <w:style w:type="character" w:customStyle="1" w:styleId="WW8Num14z5">
    <w:name w:val="WW8Num14z5"/>
  </w:style>
  <w:style w:type="character" w:customStyle="1" w:styleId="WW8Num14z6">
    <w:name w:val="WW8Num14z6"/>
  </w:style>
  <w:style w:type="character" w:customStyle="1" w:styleId="WW8Num14z7">
    <w:name w:val="WW8Num14z7"/>
  </w:style>
  <w:style w:type="character" w:customStyle="1" w:styleId="WW8Num14z8">
    <w:name w:val="WW8Num14z8"/>
  </w:style>
  <w:style w:type="character" w:customStyle="1" w:styleId="WW8Num15z0">
    <w:name w:val="WW8Num15z0"/>
    <w:rPr>
      <w:rFonts w:hint="eastAsia"/>
    </w:rPr>
  </w:style>
  <w:style w:type="character" w:customStyle="1" w:styleId="WW8Num15z1">
    <w:name w:val="WW8Num15z1"/>
  </w:style>
  <w:style w:type="character" w:customStyle="1" w:styleId="WW8Num15z2">
    <w:name w:val="WW8Num15z2"/>
  </w:style>
  <w:style w:type="character" w:customStyle="1" w:styleId="WW8Num15z3">
    <w:name w:val="WW8Num15z3"/>
  </w:style>
  <w:style w:type="character" w:customStyle="1" w:styleId="WW8Num15z4">
    <w:name w:val="WW8Num15z4"/>
  </w:style>
  <w:style w:type="character" w:customStyle="1" w:styleId="WW8Num15z5">
    <w:name w:val="WW8Num15z5"/>
  </w:style>
  <w:style w:type="character" w:customStyle="1" w:styleId="WW8Num15z6">
    <w:name w:val="WW8Num15z6"/>
  </w:style>
  <w:style w:type="character" w:customStyle="1" w:styleId="WW8Num15z7">
    <w:name w:val="WW8Num15z7"/>
  </w:style>
  <w:style w:type="character" w:customStyle="1" w:styleId="WW8Num15z8">
    <w:name w:val="WW8Num15z8"/>
  </w:style>
  <w:style w:type="character" w:customStyle="1" w:styleId="WW8Num16z0">
    <w:name w:val="WW8Num16z0"/>
    <w:rPr>
      <w:rFonts w:hint="default"/>
    </w:rPr>
  </w:style>
  <w:style w:type="character" w:customStyle="1" w:styleId="WW8Num16z1">
    <w:name w:val="WW8Num16z1"/>
  </w:style>
  <w:style w:type="character" w:customStyle="1" w:styleId="WW8Num16z2">
    <w:name w:val="WW8Num16z2"/>
  </w:style>
  <w:style w:type="character" w:customStyle="1" w:styleId="WW8Num16z3">
    <w:name w:val="WW8Num16z3"/>
  </w:style>
  <w:style w:type="character" w:customStyle="1" w:styleId="WW8Num16z4">
    <w:name w:val="WW8Num16z4"/>
  </w:style>
  <w:style w:type="character" w:customStyle="1" w:styleId="WW8Num16z5">
    <w:name w:val="WW8Num16z5"/>
  </w:style>
  <w:style w:type="character" w:customStyle="1" w:styleId="WW8Num16z6">
    <w:name w:val="WW8Num16z6"/>
  </w:style>
  <w:style w:type="character" w:customStyle="1" w:styleId="WW8Num16z7">
    <w:name w:val="WW8Num16z7"/>
  </w:style>
  <w:style w:type="character" w:customStyle="1" w:styleId="WW8Num16z8">
    <w:name w:val="WW8Num16z8"/>
  </w:style>
  <w:style w:type="character" w:customStyle="1" w:styleId="WW8Num17z0">
    <w:name w:val="WW8Num17z0"/>
    <w:rPr>
      <w:rFonts w:hint="eastAsia"/>
    </w:rPr>
  </w:style>
  <w:style w:type="character" w:customStyle="1" w:styleId="WW8Num17z1">
    <w:name w:val="WW8Num17z1"/>
    <w:rPr>
      <w:rFonts w:ascii="Wingdings" w:hAnsi="Wingdings" w:cs="Wingdings" w:hint="default"/>
    </w:rPr>
  </w:style>
  <w:style w:type="character" w:customStyle="1" w:styleId="WW8Num17z2">
    <w:name w:val="WW8Num17z2"/>
  </w:style>
  <w:style w:type="character" w:customStyle="1" w:styleId="WW8Num17z3">
    <w:name w:val="WW8Num17z3"/>
  </w:style>
  <w:style w:type="character" w:customStyle="1" w:styleId="WW8Num17z4">
    <w:name w:val="WW8Num17z4"/>
  </w:style>
  <w:style w:type="character" w:customStyle="1" w:styleId="WW8Num17z5">
    <w:name w:val="WW8Num17z5"/>
  </w:style>
  <w:style w:type="character" w:customStyle="1" w:styleId="WW8Num17z6">
    <w:name w:val="WW8Num17z6"/>
  </w:style>
  <w:style w:type="character" w:customStyle="1" w:styleId="WW8Num17z7">
    <w:name w:val="WW8Num17z7"/>
  </w:style>
  <w:style w:type="character" w:customStyle="1" w:styleId="WW8Num17z8">
    <w:name w:val="WW8Num17z8"/>
  </w:style>
  <w:style w:type="character" w:customStyle="1" w:styleId="WW8Num18z0">
    <w:name w:val="WW8Num18z0"/>
    <w:rPr>
      <w:rFonts w:hint="eastAsia"/>
    </w:rPr>
  </w:style>
  <w:style w:type="character" w:customStyle="1" w:styleId="WW8Num18z1">
    <w:name w:val="WW8Num18z1"/>
  </w:style>
  <w:style w:type="character" w:customStyle="1" w:styleId="WW8Num18z2">
    <w:name w:val="WW8Num18z2"/>
  </w:style>
  <w:style w:type="character" w:customStyle="1" w:styleId="WW8Num18z3">
    <w:name w:val="WW8Num18z3"/>
  </w:style>
  <w:style w:type="character" w:customStyle="1" w:styleId="WW8Num18z4">
    <w:name w:val="WW8Num18z4"/>
  </w:style>
  <w:style w:type="character" w:customStyle="1" w:styleId="WW8Num18z5">
    <w:name w:val="WW8Num18z5"/>
  </w:style>
  <w:style w:type="character" w:customStyle="1" w:styleId="WW8Num18z6">
    <w:name w:val="WW8Num18z6"/>
  </w:style>
  <w:style w:type="character" w:customStyle="1" w:styleId="WW8Num18z7">
    <w:name w:val="WW8Num18z7"/>
  </w:style>
  <w:style w:type="character" w:customStyle="1" w:styleId="WW8Num18z8">
    <w:name w:val="WW8Num18z8"/>
  </w:style>
  <w:style w:type="character" w:customStyle="1" w:styleId="WW8Num19z0">
    <w:name w:val="WW8Num19z0"/>
    <w:rPr>
      <w:rFonts w:hint="eastAsia"/>
    </w:rPr>
  </w:style>
  <w:style w:type="character" w:customStyle="1" w:styleId="WW8Num19z1">
    <w:name w:val="WW8Num19z1"/>
  </w:style>
  <w:style w:type="character" w:customStyle="1" w:styleId="WW8Num19z2">
    <w:name w:val="WW8Num19z2"/>
  </w:style>
  <w:style w:type="character" w:customStyle="1" w:styleId="WW8Num19z3">
    <w:name w:val="WW8Num19z3"/>
  </w:style>
  <w:style w:type="character" w:customStyle="1" w:styleId="WW8Num19z4">
    <w:name w:val="WW8Num19z4"/>
  </w:style>
  <w:style w:type="character" w:customStyle="1" w:styleId="WW8Num19z5">
    <w:name w:val="WW8Num19z5"/>
  </w:style>
  <w:style w:type="character" w:customStyle="1" w:styleId="WW8Num19z6">
    <w:name w:val="WW8Num19z6"/>
  </w:style>
  <w:style w:type="character" w:customStyle="1" w:styleId="WW8Num19z7">
    <w:name w:val="WW8Num19z7"/>
  </w:style>
  <w:style w:type="character" w:customStyle="1" w:styleId="WW8Num19z8">
    <w:name w:val="WW8Num19z8"/>
  </w:style>
  <w:style w:type="character" w:customStyle="1" w:styleId="WW8Num20z0">
    <w:name w:val="WW8Num20z0"/>
    <w:rPr>
      <w:rFonts w:hint="eastAsia"/>
    </w:rPr>
  </w:style>
  <w:style w:type="character" w:customStyle="1" w:styleId="WW8Num20z1">
    <w:name w:val="WW8Num20z1"/>
  </w:style>
  <w:style w:type="character" w:customStyle="1" w:styleId="WW8Num20z2">
    <w:name w:val="WW8Num20z2"/>
  </w:style>
  <w:style w:type="character" w:customStyle="1" w:styleId="WW8Num20z3">
    <w:name w:val="WW8Num20z3"/>
  </w:style>
  <w:style w:type="character" w:customStyle="1" w:styleId="WW8Num20z4">
    <w:name w:val="WW8Num20z4"/>
  </w:style>
  <w:style w:type="character" w:customStyle="1" w:styleId="WW8Num20z5">
    <w:name w:val="WW8Num20z5"/>
  </w:style>
  <w:style w:type="character" w:customStyle="1" w:styleId="WW8Num20z6">
    <w:name w:val="WW8Num20z6"/>
  </w:style>
  <w:style w:type="character" w:customStyle="1" w:styleId="WW8Num20z7">
    <w:name w:val="WW8Num20z7"/>
  </w:style>
  <w:style w:type="character" w:customStyle="1" w:styleId="WW8Num20z8">
    <w:name w:val="WW8Num20z8"/>
  </w:style>
  <w:style w:type="character" w:customStyle="1" w:styleId="WW8Num21z0">
    <w:name w:val="WW8Num21z0"/>
    <w:rPr>
      <w:rFonts w:hint="eastAsia"/>
    </w:rPr>
  </w:style>
  <w:style w:type="character" w:customStyle="1" w:styleId="WW8Num21z1">
    <w:name w:val="WW8Num21z1"/>
  </w:style>
  <w:style w:type="character" w:customStyle="1" w:styleId="WW8Num21z2">
    <w:name w:val="WW8Num21z2"/>
  </w:style>
  <w:style w:type="character" w:customStyle="1" w:styleId="WW8Num21z3">
    <w:name w:val="WW8Num21z3"/>
  </w:style>
  <w:style w:type="character" w:customStyle="1" w:styleId="WW8Num21z4">
    <w:name w:val="WW8Num21z4"/>
  </w:style>
  <w:style w:type="character" w:customStyle="1" w:styleId="WW8Num21z5">
    <w:name w:val="WW8Num21z5"/>
  </w:style>
  <w:style w:type="character" w:customStyle="1" w:styleId="WW8Num21z6">
    <w:name w:val="WW8Num21z6"/>
  </w:style>
  <w:style w:type="character" w:customStyle="1" w:styleId="WW8Num21z7">
    <w:name w:val="WW8Num21z7"/>
  </w:style>
  <w:style w:type="character" w:customStyle="1" w:styleId="WW8Num21z8">
    <w:name w:val="WW8Num21z8"/>
  </w:style>
  <w:style w:type="character" w:customStyle="1" w:styleId="WW8Num22z0">
    <w:name w:val="WW8Num22z0"/>
    <w:rPr>
      <w:rFonts w:hint="eastAsia"/>
    </w:rPr>
  </w:style>
  <w:style w:type="character" w:customStyle="1" w:styleId="WW8Num22z1">
    <w:name w:val="WW8Num22z1"/>
  </w:style>
  <w:style w:type="character" w:customStyle="1" w:styleId="WW8Num22z2">
    <w:name w:val="WW8Num22z2"/>
  </w:style>
  <w:style w:type="character" w:customStyle="1" w:styleId="WW8Num22z3">
    <w:name w:val="WW8Num22z3"/>
  </w:style>
  <w:style w:type="character" w:customStyle="1" w:styleId="WW8Num22z4">
    <w:name w:val="WW8Num22z4"/>
  </w:style>
  <w:style w:type="character" w:customStyle="1" w:styleId="WW8Num22z5">
    <w:name w:val="WW8Num22z5"/>
  </w:style>
  <w:style w:type="character" w:customStyle="1" w:styleId="WW8Num22z6">
    <w:name w:val="WW8Num22z6"/>
  </w:style>
  <w:style w:type="character" w:customStyle="1" w:styleId="WW8Num22z7">
    <w:name w:val="WW8Num22z7"/>
  </w:style>
  <w:style w:type="character" w:customStyle="1" w:styleId="WW8Num22z8">
    <w:name w:val="WW8Num22z8"/>
  </w:style>
  <w:style w:type="character" w:customStyle="1" w:styleId="WW8Num23z0">
    <w:name w:val="WW8Num23z0"/>
    <w:rPr>
      <w:rFonts w:hint="eastAsia"/>
    </w:rPr>
  </w:style>
  <w:style w:type="character" w:customStyle="1" w:styleId="WW8Num23z1">
    <w:name w:val="WW8Num23z1"/>
  </w:style>
  <w:style w:type="character" w:customStyle="1" w:styleId="WW8Num23z2">
    <w:name w:val="WW8Num23z2"/>
  </w:style>
  <w:style w:type="character" w:customStyle="1" w:styleId="WW8Num23z3">
    <w:name w:val="WW8Num23z3"/>
  </w:style>
  <w:style w:type="character" w:customStyle="1" w:styleId="WW8Num23z4">
    <w:name w:val="WW8Num23z4"/>
  </w:style>
  <w:style w:type="character" w:customStyle="1" w:styleId="WW8Num23z5">
    <w:name w:val="WW8Num23z5"/>
  </w:style>
  <w:style w:type="character" w:customStyle="1" w:styleId="WW8Num23z6">
    <w:name w:val="WW8Num23z6"/>
  </w:style>
  <w:style w:type="character" w:customStyle="1" w:styleId="WW8Num23z7">
    <w:name w:val="WW8Num23z7"/>
  </w:style>
  <w:style w:type="character" w:customStyle="1" w:styleId="WW8Num23z8">
    <w:name w:val="WW8Num23z8"/>
  </w:style>
  <w:style w:type="character" w:customStyle="1" w:styleId="WW8Num24z0">
    <w:name w:val="WW8Num24z0"/>
    <w:rPr>
      <w:rFonts w:hint="default"/>
    </w:rPr>
  </w:style>
  <w:style w:type="character" w:customStyle="1" w:styleId="WW8Num24z1">
    <w:name w:val="WW8Num24z1"/>
  </w:style>
  <w:style w:type="character" w:customStyle="1" w:styleId="WW8Num24z2">
    <w:name w:val="WW8Num24z2"/>
  </w:style>
  <w:style w:type="character" w:customStyle="1" w:styleId="WW8Num24z3">
    <w:name w:val="WW8Num24z3"/>
  </w:style>
  <w:style w:type="character" w:customStyle="1" w:styleId="WW8Num24z4">
    <w:name w:val="WW8Num24z4"/>
  </w:style>
  <w:style w:type="character" w:customStyle="1" w:styleId="WW8Num24z5">
    <w:name w:val="WW8Num24z5"/>
  </w:style>
  <w:style w:type="character" w:customStyle="1" w:styleId="WW8Num24z6">
    <w:name w:val="WW8Num24z6"/>
  </w:style>
  <w:style w:type="character" w:customStyle="1" w:styleId="WW8Num24z7">
    <w:name w:val="WW8Num24z7"/>
  </w:style>
  <w:style w:type="character" w:customStyle="1" w:styleId="WW8Num24z8">
    <w:name w:val="WW8Num24z8"/>
  </w:style>
  <w:style w:type="character" w:customStyle="1" w:styleId="WW8Num25z0">
    <w:name w:val="WW8Num25z0"/>
    <w:rPr>
      <w:rFonts w:hint="eastAsia"/>
    </w:rPr>
  </w:style>
  <w:style w:type="character" w:customStyle="1" w:styleId="WW8Num25z1">
    <w:name w:val="WW8Num25z1"/>
  </w:style>
  <w:style w:type="character" w:customStyle="1" w:styleId="WW8Num25z2">
    <w:name w:val="WW8Num25z2"/>
  </w:style>
  <w:style w:type="character" w:customStyle="1" w:styleId="WW8Num25z3">
    <w:name w:val="WW8Num25z3"/>
  </w:style>
  <w:style w:type="character" w:customStyle="1" w:styleId="WW8Num25z4">
    <w:name w:val="WW8Num25z4"/>
  </w:style>
  <w:style w:type="character" w:customStyle="1" w:styleId="WW8Num25z5">
    <w:name w:val="WW8Num25z5"/>
  </w:style>
  <w:style w:type="character" w:customStyle="1" w:styleId="WW8Num25z6">
    <w:name w:val="WW8Num25z6"/>
  </w:style>
  <w:style w:type="character" w:customStyle="1" w:styleId="WW8Num25z7">
    <w:name w:val="WW8Num25z7"/>
  </w:style>
  <w:style w:type="character" w:customStyle="1" w:styleId="WW8Num25z8">
    <w:name w:val="WW8Num25z8"/>
  </w:style>
  <w:style w:type="character" w:customStyle="1" w:styleId="WW8Num26z0">
    <w:name w:val="WW8Num26z0"/>
    <w:rPr>
      <w:rFonts w:hint="eastAsia"/>
    </w:rPr>
  </w:style>
  <w:style w:type="character" w:customStyle="1" w:styleId="WW8Num26z1">
    <w:name w:val="WW8Num26z1"/>
  </w:style>
  <w:style w:type="character" w:customStyle="1" w:styleId="WW8Num26z2">
    <w:name w:val="WW8Num26z2"/>
  </w:style>
  <w:style w:type="character" w:customStyle="1" w:styleId="WW8Num26z3">
    <w:name w:val="WW8Num26z3"/>
  </w:style>
  <w:style w:type="character" w:customStyle="1" w:styleId="WW8Num26z4">
    <w:name w:val="WW8Num26z4"/>
  </w:style>
  <w:style w:type="character" w:customStyle="1" w:styleId="WW8Num26z5">
    <w:name w:val="WW8Num26z5"/>
  </w:style>
  <w:style w:type="character" w:customStyle="1" w:styleId="WW8Num26z6">
    <w:name w:val="WW8Num26z6"/>
  </w:style>
  <w:style w:type="character" w:customStyle="1" w:styleId="WW8Num26z7">
    <w:name w:val="WW8Num26z7"/>
  </w:style>
  <w:style w:type="character" w:customStyle="1" w:styleId="WW8Num26z8">
    <w:name w:val="WW8Num26z8"/>
  </w:style>
  <w:style w:type="character" w:customStyle="1" w:styleId="WW8Num27z0">
    <w:name w:val="WW8Num27z0"/>
    <w:rPr>
      <w:rFonts w:hint="eastAsia"/>
    </w:rPr>
  </w:style>
  <w:style w:type="character" w:customStyle="1" w:styleId="WW8Num27z1">
    <w:name w:val="WW8Num27z1"/>
  </w:style>
  <w:style w:type="character" w:customStyle="1" w:styleId="WW8Num27z2">
    <w:name w:val="WW8Num27z2"/>
  </w:style>
  <w:style w:type="character" w:customStyle="1" w:styleId="WW8Num27z3">
    <w:name w:val="WW8Num27z3"/>
  </w:style>
  <w:style w:type="character" w:customStyle="1" w:styleId="WW8Num27z4">
    <w:name w:val="WW8Num27z4"/>
  </w:style>
  <w:style w:type="character" w:customStyle="1" w:styleId="WW8Num27z5">
    <w:name w:val="WW8Num27z5"/>
  </w:style>
  <w:style w:type="character" w:customStyle="1" w:styleId="WW8Num27z6">
    <w:name w:val="WW8Num27z6"/>
  </w:style>
  <w:style w:type="character" w:customStyle="1" w:styleId="WW8Num27z7">
    <w:name w:val="WW8Num27z7"/>
  </w:style>
  <w:style w:type="character" w:customStyle="1" w:styleId="WW8Num27z8">
    <w:name w:val="WW8Num27z8"/>
  </w:style>
  <w:style w:type="character" w:customStyle="1" w:styleId="WW8Num28z0">
    <w:name w:val="WW8Num28z0"/>
    <w:rPr>
      <w:rFonts w:hint="eastAsia"/>
    </w:rPr>
  </w:style>
  <w:style w:type="character" w:customStyle="1" w:styleId="WW8Num28z1">
    <w:name w:val="WW8Num28z1"/>
  </w:style>
  <w:style w:type="character" w:customStyle="1" w:styleId="WW8Num28z2">
    <w:name w:val="WW8Num28z2"/>
  </w:style>
  <w:style w:type="character" w:customStyle="1" w:styleId="WW8Num28z3">
    <w:name w:val="WW8Num28z3"/>
  </w:style>
  <w:style w:type="character" w:customStyle="1" w:styleId="WW8Num28z4">
    <w:name w:val="WW8Num28z4"/>
  </w:style>
  <w:style w:type="character" w:customStyle="1" w:styleId="WW8Num28z5">
    <w:name w:val="WW8Num28z5"/>
  </w:style>
  <w:style w:type="character" w:customStyle="1" w:styleId="WW8Num28z6">
    <w:name w:val="WW8Num28z6"/>
  </w:style>
  <w:style w:type="character" w:customStyle="1" w:styleId="WW8Num28z7">
    <w:name w:val="WW8Num28z7"/>
  </w:style>
  <w:style w:type="character" w:customStyle="1" w:styleId="WW8Num28z8">
    <w:name w:val="WW8Num28z8"/>
  </w:style>
  <w:style w:type="paragraph" w:customStyle="1" w:styleId="a3">
    <w:name w:val="見出し"/>
    <w:basedOn w:val="a"/>
    <w:next w:val="a4"/>
    <w:pPr>
      <w:keepNext/>
      <w:spacing w:before="240" w:after="120"/>
    </w:pPr>
    <w:rPr>
      <w:rFonts w:ascii="Liberation Sans" w:eastAsia="ＭＳ ゴシック" w:hAnsi="Liberation 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a7">
    <w:name w:val="索引"/>
    <w:basedOn w:val="a"/>
    <w:pPr>
      <w:suppressLineNumbers/>
    </w:pPr>
  </w:style>
  <w:style w:type="paragraph" w:styleId="a8">
    <w:name w:val="header"/>
    <w:basedOn w:val="a"/>
    <w:pPr>
      <w:tabs>
        <w:tab w:val="center" w:pos="4252"/>
        <w:tab w:val="right" w:pos="8504"/>
      </w:tabs>
      <w:snapToGrid w:val="0"/>
    </w:pPr>
  </w:style>
  <w:style w:type="paragraph" w:styleId="a9">
    <w:name w:val="footer"/>
    <w:basedOn w:val="a"/>
    <w:pPr>
      <w:tabs>
        <w:tab w:val="center" w:pos="4252"/>
        <w:tab w:val="right" w:pos="8504"/>
      </w:tabs>
      <w:snapToGrid w:val="0"/>
    </w:pPr>
  </w:style>
  <w:style w:type="paragraph" w:customStyle="1" w:styleId="Copyright">
    <w:name w:val="Copyright"/>
    <w:basedOn w:val="a"/>
    <w:pPr>
      <w:tabs>
        <w:tab w:val="left" w:pos="16160"/>
      </w:tabs>
      <w:spacing w:line="189" w:lineRule="exact"/>
      <w:ind w:right="56"/>
      <w:jc w:val="right"/>
    </w:pPr>
    <w:rPr>
      <w:sz w:val="16"/>
    </w:rPr>
  </w:style>
  <w:style w:type="paragraph" w:customStyle="1" w:styleId="aa">
    <w:name w:val="表の内容"/>
    <w:basedOn w:val="a"/>
    <w:pPr>
      <w:suppressLineNumbers/>
    </w:pPr>
  </w:style>
  <w:style w:type="paragraph" w:customStyle="1" w:styleId="ab">
    <w:name w:val="表の見出し"/>
    <w:basedOn w:val="aa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14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Profiles\tkomuro\&#65411;&#65438;&#65405;&#65400;&#65412;&#65391;&#65420;&#65439;\01&#12518;&#12540;&#12473;&#12465;&#12540;&#12473;&#35352;&#36848;&#35299;&#31572;&#29992;&#32025;.dot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01ユースケース記述解答用紙.dot</Template>
  <TotalTime>36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ユースケース記述</vt:lpstr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ユースケース記述</dc:title>
  <dc:subject/>
  <dc:creator>Admin</dc:creator>
  <cp:keywords/>
  <cp:lastModifiedBy>三原隆児</cp:lastModifiedBy>
  <cp:revision>3</cp:revision>
  <cp:lastPrinted>2002-02-14T12:02:00Z</cp:lastPrinted>
  <dcterms:created xsi:type="dcterms:W3CDTF">2022-05-17T07:33:00Z</dcterms:created>
  <dcterms:modified xsi:type="dcterms:W3CDTF">2022-05-17T08:09:00Z</dcterms:modified>
</cp:coreProperties>
</file>