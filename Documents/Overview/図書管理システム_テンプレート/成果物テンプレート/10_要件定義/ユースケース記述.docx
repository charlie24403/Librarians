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522E" w:rsidRDefault="00D01E85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 w:hint="eastAsia"/>
              </w:rPr>
              <w:t>UC101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会員登録をする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新規会員としてシステムに登録する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会員メニューにアクセスできる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会員登録される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メニューから「会員登録」を選択すると、このユースケースが開始される</w:t>
            </w:r>
          </w:p>
          <w:p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システムは会員情報を入力する画面を表示する</w:t>
            </w:r>
          </w:p>
          <w:p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アクターは登録する会員の名前、住所、電話番号、メールアドレス、生年月日を入力し、「確認画面へ」ボタンを押す</w:t>
            </w:r>
          </w:p>
          <w:p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システムは登録情報の確認画面を表示する</w:t>
            </w:r>
          </w:p>
          <w:p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アクターは「登録する」ボタンを押す</w:t>
            </w:r>
          </w:p>
          <w:p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システムは会員を登録してランダムなパスワードを発行し、会員登録完了画面を表示する</w:t>
            </w:r>
          </w:p>
          <w:p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「名前」は必須、50文字以下</w:t>
            </w:r>
          </w:p>
          <w:p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「住所」は必須、200文字以下</w:t>
            </w:r>
          </w:p>
          <w:p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「電話番号」は必須、20文字以下</w:t>
            </w:r>
          </w:p>
          <w:p w:rsidR="002A522E" w:rsidRDefault="00D01E85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「メールアドレス」は、50文字以下、メールアドレスとして正しいフォーマットであること、同じメールアドレスが登録されていないこと</w:t>
            </w:r>
          </w:p>
          <w:p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システムは、入力が正しくない旨を伝えるメッセージとともに、会員情報入力画面を再表示する</w:t>
            </w:r>
          </w:p>
          <w:p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:rsidR="00D01E85" w:rsidRDefault="00D01E85">
      <w:pPr>
        <w:spacing w:before="180" w:line="0" w:lineRule="atLeast"/>
      </w:pPr>
    </w:p>
    <w:sectPr w:rsidR="00D01E85">
      <w:footerReference w:type="default" r:id="rId7"/>
      <w:footerReference w:type="first" r:id="rId8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020C" w:rsidRDefault="00C2020C">
      <w:r>
        <w:separator/>
      </w:r>
    </w:p>
  </w:endnote>
  <w:endnote w:type="continuationSeparator" w:id="0">
    <w:p w:rsidR="00C2020C" w:rsidRDefault="00C2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522E" w:rsidRDefault="002A522E">
    <w:pPr>
      <w:pStyle w:val="Copyright"/>
    </w:pPr>
  </w:p>
  <w:p w:rsidR="002A522E" w:rsidRDefault="002A522E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522E" w:rsidRDefault="002A52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020C" w:rsidRDefault="00C2020C">
      <w:r>
        <w:separator/>
      </w:r>
    </w:p>
  </w:footnote>
  <w:footnote w:type="continuationSeparator" w:id="0">
    <w:p w:rsidR="00C2020C" w:rsidRDefault="00C20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2A522E"/>
    <w:rsid w:val="00327250"/>
    <w:rsid w:val="008A442C"/>
    <w:rsid w:val="00C2020C"/>
    <w:rsid w:val="00D0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5B20700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松田 航</cp:lastModifiedBy>
  <cp:revision>3</cp:revision>
  <cp:lastPrinted>2002-02-14T12:02:00Z</cp:lastPrinted>
  <dcterms:created xsi:type="dcterms:W3CDTF">2020-06-17T05:44:00Z</dcterms:created>
  <dcterms:modified xsi:type="dcterms:W3CDTF">2020-06-17T07:49:00Z</dcterms:modified>
</cp:coreProperties>
</file>