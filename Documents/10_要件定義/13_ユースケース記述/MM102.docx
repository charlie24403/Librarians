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53B537EF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</w:t>
            </w:r>
            <w:r w:rsidR="0099659F">
              <w:rPr>
                <w:rFonts w:ascii="ＭＳ Ｐゴシック" w:hAnsi="ＭＳ Ｐゴシック" w:cs="ＭＳ Ｐゴシック"/>
              </w:rPr>
              <w:t>2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66792635" w:rsidR="002A522E" w:rsidRDefault="0099659F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会員台帳の会員情報の変更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5ED763E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会員情報を変更する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1B3959C8" w:rsidR="002A522E" w:rsidRDefault="00F20B29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377AD5C4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会員情報変更画面にアクセスできる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71E50F6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会員情報を変更できる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6F51A905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メニューから「会員</w:t>
            </w:r>
            <w:r w:rsidR="0099659F">
              <w:rPr>
                <w:rFonts w:ascii="ＭＳ Ｐゴシック" w:hAnsi="ＭＳ Ｐゴシック" w:cs="ＭＳ Ｐゴシック" w:hint="eastAsia"/>
              </w:rPr>
              <w:t>情報の変更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2EDC5DB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</w:t>
            </w:r>
            <w:r w:rsidR="0099659F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280941D1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B85248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する会員の名前、住所、電話番号、メールアドレス、生年月日を入力し、「確認画面へ」ボタンを押す</w:t>
            </w:r>
          </w:p>
          <w:p w14:paraId="3B59393C" w14:textId="37541FC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B85248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情報の確認画面を表示する</w:t>
            </w:r>
          </w:p>
          <w:p w14:paraId="68F58464" w14:textId="3E9BB070" w:rsidR="002A522E" w:rsidRPr="00E934D5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B85248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する」ボタンを押す</w:t>
            </w:r>
          </w:p>
          <w:p w14:paraId="75CC899B" w14:textId="09BFA814" w:rsidR="00E934D5" w:rsidRDefault="00E934D5" w:rsidP="00E934D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システムは変更完了画面を表示する</w:t>
            </w:r>
          </w:p>
          <w:p w14:paraId="41CFCFE2" w14:textId="77777777" w:rsidR="002A522E" w:rsidRPr="000540E2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48E20153" w14:textId="1565DBC1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「名前」は必須、50文字以下</w:t>
            </w:r>
          </w:p>
          <w:p w14:paraId="2159ABB7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「住所」は必須、200文字以下</w:t>
            </w:r>
          </w:p>
          <w:p w14:paraId="081D47CD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「電話番号」は必須、20文字以下</w:t>
            </w:r>
          </w:p>
          <w:p w14:paraId="66583F6A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「メールアドレス」は、50文字以下、メールアドレスとして正しいフォーマットであること、同じメールアドレスが登録されていないこと</w:t>
            </w:r>
          </w:p>
          <w:p w14:paraId="6285AB55" w14:textId="77777777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システムは、入力が正しくない旨を伝えるメッセージとともに、会員情報入力画面を再表示する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9605" w14:textId="77777777" w:rsidR="005365F9" w:rsidRDefault="005365F9">
      <w:r>
        <w:separator/>
      </w:r>
    </w:p>
  </w:endnote>
  <w:endnote w:type="continuationSeparator" w:id="0">
    <w:p w14:paraId="15BB74CB" w14:textId="77777777" w:rsidR="005365F9" w:rsidRDefault="0053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8986C" w14:textId="77777777" w:rsidR="005365F9" w:rsidRDefault="005365F9">
      <w:r>
        <w:separator/>
      </w:r>
    </w:p>
  </w:footnote>
  <w:footnote w:type="continuationSeparator" w:id="0">
    <w:p w14:paraId="1EF41F2C" w14:textId="77777777" w:rsidR="005365F9" w:rsidRDefault="00536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566F"/>
    <w:rsid w:val="000540E2"/>
    <w:rsid w:val="000946DD"/>
    <w:rsid w:val="000E2C3C"/>
    <w:rsid w:val="00106262"/>
    <w:rsid w:val="002A522E"/>
    <w:rsid w:val="00304F27"/>
    <w:rsid w:val="00306281"/>
    <w:rsid w:val="00327250"/>
    <w:rsid w:val="005365F9"/>
    <w:rsid w:val="00795D4C"/>
    <w:rsid w:val="008A442C"/>
    <w:rsid w:val="0099659F"/>
    <w:rsid w:val="00B85248"/>
    <w:rsid w:val="00C2020C"/>
    <w:rsid w:val="00D01E85"/>
    <w:rsid w:val="00E75414"/>
    <w:rsid w:val="00E934D5"/>
    <w:rsid w:val="00EC16FB"/>
    <w:rsid w:val="00F20B29"/>
    <w:rsid w:val="00FB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5</cp:revision>
  <cp:lastPrinted>2002-02-14T12:02:00Z</cp:lastPrinted>
  <dcterms:created xsi:type="dcterms:W3CDTF">2022-05-17T06:58:00Z</dcterms:created>
  <dcterms:modified xsi:type="dcterms:W3CDTF">2022-05-18T02:58:00Z</dcterms:modified>
</cp:coreProperties>
</file>