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40EC2E3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6DB42599" w:rsidR="002A522E" w:rsidRDefault="00795D4C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会員台帳への会員情報の登録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214B4BAB" w:rsidR="002A522E" w:rsidRDefault="00D01E85">
            <w:r>
              <w:rPr>
                <w:rFonts w:ascii="ＭＳ Ｐゴシック" w:hAnsi="ＭＳ Ｐゴシック" w:cs="ＭＳ Ｐゴシック" w:hint="eastAsia"/>
              </w:rPr>
              <w:t>新規会員としてシステムに登録す</w:t>
            </w:r>
            <w:r w:rsidR="00795D4C">
              <w:rPr>
                <w:rFonts w:ascii="ＭＳ Ｐゴシック" w:hAnsi="ＭＳ Ｐゴシック" w:cs="ＭＳ Ｐゴシック" w:hint="eastAsia"/>
              </w:rPr>
              <w:t>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15F06487" w:rsidR="002A522E" w:rsidRDefault="008F508D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メニューから「会員登録」を選択すると、このユースケースが開始される</w:t>
            </w:r>
          </w:p>
          <w:p w14:paraId="19722545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14:paraId="4B0C8BBA" w14:textId="4754214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アクターは登録する会員の名前、住所、電話番号、メールアドレス、生年月日を入力し、確認画面ボタン</w:t>
            </w:r>
            <w:r w:rsidR="00F85073">
              <w:rPr>
                <w:rFonts w:ascii="ＭＳ Ｐゴシック" w:hAnsi="ＭＳ Ｐゴシック" w:cs="ＭＳ Ｐゴシック" w:hint="eastAsia"/>
              </w:rPr>
              <w:t>またはキャンセルボタン</w:t>
            </w:r>
            <w:r>
              <w:rPr>
                <w:rFonts w:ascii="ＭＳ Ｐゴシック" w:hAnsi="ＭＳ Ｐゴシック" w:cs="ＭＳ Ｐゴシック" w:hint="eastAsia"/>
              </w:rPr>
              <w:t>を押す</w:t>
            </w:r>
          </w:p>
          <w:p w14:paraId="3B59393C" w14:textId="0DF2E5E2" w:rsidR="002A522E" w:rsidRPr="00F85073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F85073">
              <w:rPr>
                <w:rFonts w:ascii="ＭＳ Ｐゴシック" w:hAnsi="ＭＳ Ｐゴシック" w:cs="ＭＳ Ｐゴシック" w:hint="eastAsia"/>
              </w:rPr>
              <w:t>ボタンの種類に応じて以下の処理を行う</w:t>
            </w:r>
          </w:p>
          <w:p w14:paraId="3A69B82A" w14:textId="597CB060" w:rsidR="00F85073" w:rsidRPr="00F85073" w:rsidRDefault="00F85073" w:rsidP="00F85073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確認画面ボタンが押された場合、確認画面を表示する</w:t>
            </w:r>
          </w:p>
          <w:p w14:paraId="1F873EC6" w14:textId="32402A45" w:rsidR="00F85073" w:rsidRDefault="00F85073" w:rsidP="00F85073">
            <w:pPr>
              <w:pStyle w:val="ac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キャンセルボタンが押された場合、入力フォームへリダイレクトする</w:t>
            </w:r>
          </w:p>
          <w:p w14:paraId="68F58464" w14:textId="0A1764A8" w:rsidR="002A522E" w:rsidRPr="00F85073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アクターは登録ボタン</w:t>
            </w:r>
            <w:r w:rsidR="00F85073">
              <w:rPr>
                <w:rFonts w:ascii="ＭＳ Ｐゴシック" w:hAnsi="ＭＳ Ｐゴシック" w:cs="ＭＳ Ｐゴシック" w:hint="eastAsia"/>
              </w:rPr>
              <w:t>または編集ボタン</w:t>
            </w:r>
            <w:r>
              <w:rPr>
                <w:rFonts w:ascii="ＭＳ Ｐゴシック" w:hAnsi="ＭＳ Ｐゴシック" w:cs="ＭＳ Ｐゴシック" w:hint="eastAsia"/>
              </w:rPr>
              <w:t>を押す</w:t>
            </w:r>
          </w:p>
          <w:p w14:paraId="3E7D42AB" w14:textId="46EAD171" w:rsidR="00F85073" w:rsidRPr="00F85073" w:rsidRDefault="00F85073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システムはボタンの種類に応じて以下の処理を行う</w:t>
            </w:r>
          </w:p>
          <w:p w14:paraId="3971B8E3" w14:textId="7B539130" w:rsidR="00F85073" w:rsidRPr="00413F8E" w:rsidRDefault="00413F8E" w:rsidP="00F85073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登録ボタンが押された場合、</w:t>
            </w:r>
            <w:r w:rsidR="00C37834">
              <w:rPr>
                <w:rFonts w:ascii="ＭＳ Ｐゴシック" w:hAnsi="ＭＳ Ｐゴシック" w:cs="ＭＳ Ｐゴシック" w:hint="eastAsia"/>
              </w:rPr>
              <w:t>新たな会員IDを発行し</w:t>
            </w:r>
            <w:r>
              <w:rPr>
                <w:rFonts w:ascii="ＭＳ Ｐゴシック" w:hAnsi="ＭＳ Ｐゴシック" w:cs="ＭＳ Ｐゴシック" w:hint="eastAsia"/>
              </w:rPr>
              <w:t>完了ポップアップを表示する</w:t>
            </w:r>
          </w:p>
          <w:p w14:paraId="2DE4E91D" w14:textId="232938F1" w:rsidR="002A522E" w:rsidRDefault="00413F8E" w:rsidP="00413F8E">
            <w:pPr>
              <w:pStyle w:val="ac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編集ボタンが押された場合、入力フォームへ戻る</w:t>
            </w:r>
          </w:p>
          <w:p w14:paraId="41CFCFE2" w14:textId="77777777" w:rsidR="002A522E" w:rsidRPr="00CC6181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2159ABB7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081D47C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66583F6A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285AB55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7C38F" w14:textId="77777777" w:rsidR="005146C5" w:rsidRDefault="005146C5">
      <w:r>
        <w:separator/>
      </w:r>
    </w:p>
  </w:endnote>
  <w:endnote w:type="continuationSeparator" w:id="0">
    <w:p w14:paraId="489D7054" w14:textId="77777777" w:rsidR="005146C5" w:rsidRDefault="0051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FCF8" w14:textId="77777777" w:rsidR="005146C5" w:rsidRDefault="005146C5">
      <w:r>
        <w:separator/>
      </w:r>
    </w:p>
  </w:footnote>
  <w:footnote w:type="continuationSeparator" w:id="0">
    <w:p w14:paraId="28CFA3FB" w14:textId="77777777" w:rsidR="005146C5" w:rsidRDefault="0051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E2C5A5F"/>
    <w:multiLevelType w:val="hybridMultilevel"/>
    <w:tmpl w:val="3FFE7726"/>
    <w:lvl w:ilvl="0" w:tplc="C3AAE1FC">
      <w:start w:val="1"/>
      <w:numFmt w:val="decimalEnclosedCircle"/>
      <w:lvlText w:val="%1"/>
      <w:lvlJc w:val="left"/>
      <w:pPr>
        <w:ind w:left="1065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5" w15:restartNumberingAfterBreak="0">
    <w:nsid w:val="7B92618F"/>
    <w:multiLevelType w:val="hybridMultilevel"/>
    <w:tmpl w:val="7D3E1104"/>
    <w:lvl w:ilvl="0" w:tplc="1A5E0C42">
      <w:start w:val="1"/>
      <w:numFmt w:val="decimalEnclosedCircle"/>
      <w:lvlText w:val="%1"/>
      <w:lvlJc w:val="left"/>
      <w:pPr>
        <w:ind w:left="1065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  <w:num w:numId="5" w16cid:durableId="825518092">
    <w:abstractNumId w:val="4"/>
  </w:num>
  <w:num w:numId="6" w16cid:durableId="2107071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105E36"/>
    <w:rsid w:val="002A522E"/>
    <w:rsid w:val="00306281"/>
    <w:rsid w:val="00327250"/>
    <w:rsid w:val="00361F0D"/>
    <w:rsid w:val="00413F8E"/>
    <w:rsid w:val="005146C5"/>
    <w:rsid w:val="006B0F56"/>
    <w:rsid w:val="00795D4C"/>
    <w:rsid w:val="008A442C"/>
    <w:rsid w:val="008F508D"/>
    <w:rsid w:val="00905A55"/>
    <w:rsid w:val="00C2020C"/>
    <w:rsid w:val="00C37834"/>
    <w:rsid w:val="00CC6181"/>
    <w:rsid w:val="00D01E85"/>
    <w:rsid w:val="00EC16FB"/>
    <w:rsid w:val="00F0306E"/>
    <w:rsid w:val="00F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  <w:style w:type="paragraph" w:styleId="ac">
    <w:name w:val="List Paragraph"/>
    <w:basedOn w:val="a"/>
    <w:uiPriority w:val="34"/>
    <w:qFormat/>
    <w:rsid w:val="00F850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22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8</cp:revision>
  <cp:lastPrinted>2002-02-14T12:02:00Z</cp:lastPrinted>
  <dcterms:created xsi:type="dcterms:W3CDTF">2022-05-17T06:40:00Z</dcterms:created>
  <dcterms:modified xsi:type="dcterms:W3CDTF">2022-05-20T00:39:00Z</dcterms:modified>
</cp:coreProperties>
</file>