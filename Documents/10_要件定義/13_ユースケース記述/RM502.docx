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E7F0CC0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</w:t>
            </w:r>
            <w:r w:rsidR="00A950A9">
              <w:rPr>
                <w:rFonts w:ascii="ＭＳ Ｐゴシック" w:hAnsi="ＭＳ Ｐゴシック" w:cs="ＭＳ Ｐゴシック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2CABC574" w:rsidR="002A522E" w:rsidRPr="00E96C15" w:rsidRDefault="00A950A9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7F0913D8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内容</w:t>
            </w:r>
            <w:r>
              <w:rPr>
                <w:rFonts w:ascii="ＭＳ Ｐゴシック" w:hAnsi="ＭＳ Ｐゴシック" w:cs="ＭＳ Ｐゴシック" w:hint="eastAsia"/>
              </w:rPr>
              <w:t>を</w:t>
            </w:r>
            <w:r w:rsidR="00A950A9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1AFAEDCA" w:rsidR="002A522E" w:rsidRDefault="0051060F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0449A773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変更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5CF572C2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内容を変更</w:t>
            </w:r>
            <w:r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0C6CBFC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4A6C66"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内容を変更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06F63C5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A950A9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3BD73DBF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アクターは予約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する会員の</w:t>
            </w:r>
            <w:r w:rsidR="009C4DBD">
              <w:rPr>
                <w:rFonts w:ascii="ＭＳ Ｐゴシック" w:hAnsi="ＭＳ Ｐゴシック" w:cs="ＭＳ Ｐゴシック" w:hint="eastAsia"/>
              </w:rPr>
              <w:t>会員IDと資料のISBN番号</w:t>
            </w:r>
            <w:r>
              <w:rPr>
                <w:rFonts w:ascii="ＭＳ Ｐゴシック" w:hAnsi="ＭＳ Ｐゴシック" w:cs="ＭＳ Ｐゴシック" w:hint="eastAsia"/>
              </w:rPr>
              <w:t>を入力し、「確認画面へ」ボタンを押す</w:t>
            </w:r>
          </w:p>
          <w:p w14:paraId="3B59393C" w14:textId="423096D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AB11F4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320EAE78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 w:rsidR="00AB11F4">
              <w:rPr>
                <w:rFonts w:ascii="ＭＳ Ｐゴシック" w:hAnsi="ＭＳ Ｐゴシック" w:cs="ＭＳ Ｐゴシック" w:hint="eastAsia"/>
              </w:rPr>
              <w:t>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4B823216" w:rsidR="00AB11F4" w:rsidRDefault="00AB11F4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システムは予約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11F930F8" w14:textId="77777777" w:rsidR="009C4DBD" w:rsidRPr="00A9709F" w:rsidRDefault="009C4DBD" w:rsidP="009C4DBD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「会員ID」は必須、英数字５文字以下</w:t>
            </w:r>
          </w:p>
          <w:p w14:paraId="3CAECD61" w14:textId="3B8EE732" w:rsidR="001B4B76" w:rsidRPr="00866DF3" w:rsidRDefault="009C4DBD" w:rsidP="009C4DBD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「資料のISBN番号」は必須、英数字１５文字以下</w:t>
            </w:r>
          </w:p>
          <w:p w14:paraId="6285AB55" w14:textId="113D028B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システムは、入力が正しくない旨を伝えるメッセージとともに、予約</w:t>
            </w:r>
            <w:r w:rsidR="00F7140E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1363" w14:textId="77777777" w:rsidR="004B51CC" w:rsidRDefault="004B51CC">
      <w:r>
        <w:separator/>
      </w:r>
    </w:p>
  </w:endnote>
  <w:endnote w:type="continuationSeparator" w:id="0">
    <w:p w14:paraId="3DFAC4CF" w14:textId="77777777" w:rsidR="004B51CC" w:rsidRDefault="004B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04EB" w14:textId="77777777" w:rsidR="004B51CC" w:rsidRDefault="004B51CC">
      <w:r>
        <w:separator/>
      </w:r>
    </w:p>
  </w:footnote>
  <w:footnote w:type="continuationSeparator" w:id="0">
    <w:p w14:paraId="69DB7025" w14:textId="77777777" w:rsidR="004B51CC" w:rsidRDefault="004B5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B4B76"/>
    <w:rsid w:val="002A522E"/>
    <w:rsid w:val="00304F27"/>
    <w:rsid w:val="00306281"/>
    <w:rsid w:val="00327250"/>
    <w:rsid w:val="00370550"/>
    <w:rsid w:val="00447158"/>
    <w:rsid w:val="004A6C66"/>
    <w:rsid w:val="004B51CC"/>
    <w:rsid w:val="0051060F"/>
    <w:rsid w:val="005E1980"/>
    <w:rsid w:val="00795D4C"/>
    <w:rsid w:val="008342BF"/>
    <w:rsid w:val="0083757B"/>
    <w:rsid w:val="00866DF3"/>
    <w:rsid w:val="008A442C"/>
    <w:rsid w:val="0099659F"/>
    <w:rsid w:val="009C4DBD"/>
    <w:rsid w:val="00A950A9"/>
    <w:rsid w:val="00AB11F4"/>
    <w:rsid w:val="00B85248"/>
    <w:rsid w:val="00C2020C"/>
    <w:rsid w:val="00D01E85"/>
    <w:rsid w:val="00D46624"/>
    <w:rsid w:val="00E926EC"/>
    <w:rsid w:val="00E96C15"/>
    <w:rsid w:val="00EC16FB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5</cp:revision>
  <cp:lastPrinted>2002-02-14T12:02:00Z</cp:lastPrinted>
  <dcterms:created xsi:type="dcterms:W3CDTF">2022-05-17T07:33:00Z</dcterms:created>
  <dcterms:modified xsi:type="dcterms:W3CDTF">2022-05-18T04:34:00Z</dcterms:modified>
</cp:coreProperties>
</file>